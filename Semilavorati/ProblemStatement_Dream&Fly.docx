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4292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6B073D4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291E3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25E389CF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52A8399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FC7A012" w14:textId="77777777" w:rsidR="008B36D5" w:rsidRDefault="008B36D5"/>
    <w:p w14:paraId="785497FF" w14:textId="77777777" w:rsidR="008B36D5" w:rsidRDefault="008B36D5"/>
    <w:p w14:paraId="6057FA16" w14:textId="77777777" w:rsidR="008B36D5" w:rsidRDefault="008B36D5"/>
    <w:p w14:paraId="2A21FFED" w14:textId="77777777" w:rsidR="008B36D5" w:rsidRDefault="008B36D5"/>
    <w:p w14:paraId="6D7F9022" w14:textId="0C2D181D" w:rsidR="00A07150" w:rsidRPr="00674BA9" w:rsidRDefault="00A07150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674BA9">
        <w:rPr>
          <w:rFonts w:ascii="Arial" w:hAnsi="Arial"/>
          <w:b/>
          <w:sz w:val="36"/>
          <w:lang w:val="en-US"/>
        </w:rPr>
        <w:t>Dream&amp;Fly</w:t>
      </w:r>
      <w:proofErr w:type="spellEnd"/>
      <w:r w:rsidR="008B36D5" w:rsidRPr="00674BA9">
        <w:rPr>
          <w:rFonts w:ascii="Arial" w:hAnsi="Arial"/>
          <w:b/>
          <w:sz w:val="36"/>
          <w:lang w:val="en-US"/>
        </w:rPr>
        <w:br/>
      </w:r>
      <w:r w:rsidRPr="00674BA9">
        <w:rPr>
          <w:rFonts w:ascii="Arial" w:hAnsi="Arial"/>
          <w:b/>
          <w:sz w:val="36"/>
          <w:lang w:val="en-US"/>
        </w:rPr>
        <w:t>Problem Statement</w:t>
      </w:r>
      <w:r w:rsidR="008B36D5" w:rsidRPr="00674BA9">
        <w:rPr>
          <w:rFonts w:ascii="Arial" w:hAnsi="Arial"/>
          <w:b/>
          <w:sz w:val="36"/>
          <w:lang w:val="en-US"/>
        </w:rPr>
        <w:br/>
      </w:r>
      <w:proofErr w:type="spellStart"/>
      <w:r w:rsidR="008B36D5" w:rsidRPr="00674BA9">
        <w:rPr>
          <w:rFonts w:ascii="Arial" w:hAnsi="Arial"/>
          <w:b/>
          <w:sz w:val="36"/>
          <w:lang w:val="en-US"/>
        </w:rPr>
        <w:t>Versione</w:t>
      </w:r>
      <w:proofErr w:type="spellEnd"/>
      <w:r w:rsidR="008B36D5" w:rsidRPr="00674BA9">
        <w:rPr>
          <w:rFonts w:ascii="Arial" w:hAnsi="Arial"/>
          <w:b/>
          <w:sz w:val="36"/>
          <w:lang w:val="en-US"/>
        </w:rPr>
        <w:t xml:space="preserve"> </w:t>
      </w:r>
      <w:r w:rsidRPr="00674BA9">
        <w:rPr>
          <w:rFonts w:ascii="Arial" w:hAnsi="Arial"/>
          <w:b/>
          <w:sz w:val="36"/>
          <w:lang w:val="en-US"/>
        </w:rPr>
        <w:t>0</w:t>
      </w:r>
      <w:r w:rsidR="00382E33" w:rsidRPr="00674BA9">
        <w:rPr>
          <w:rFonts w:ascii="Arial" w:hAnsi="Arial"/>
          <w:b/>
          <w:sz w:val="36"/>
          <w:lang w:val="en-US"/>
        </w:rPr>
        <w:t>.1</w:t>
      </w:r>
    </w:p>
    <w:p w14:paraId="7563EA15" w14:textId="62C3D210" w:rsidR="001765AE" w:rsidRPr="00674BA9" w:rsidRDefault="001765AE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1518104F" w14:textId="77777777" w:rsidR="00D15F88" w:rsidRPr="00674BA9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674BA9">
        <w:rPr>
          <w:rFonts w:ascii="Arial" w:hAnsi="Arial"/>
          <w:b/>
          <w:sz w:val="36"/>
          <w:lang w:val="en-US"/>
        </w:rPr>
        <w:br/>
      </w:r>
    </w:p>
    <w:p w14:paraId="573650BC" w14:textId="77777777" w:rsidR="001B500F" w:rsidRPr="00674BA9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037ACEE" w14:textId="631ADEBD" w:rsidR="001765AE" w:rsidRDefault="00FD0DB5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32B99B4B" wp14:editId="46B82C43">
            <wp:extent cx="3343275" cy="305308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07F2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1A278E75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7A90D32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210270CB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5ADD091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28274D0E" w14:textId="77777777" w:rsidR="001765AE" w:rsidRDefault="001765AE" w:rsidP="001765AE"/>
    <w:p w14:paraId="06C3C7AA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CF735E" w14:textId="77777777" w:rsidR="008B36D5" w:rsidRDefault="008B36D5">
      <w:pPr>
        <w:jc w:val="center"/>
      </w:pPr>
    </w:p>
    <w:p w14:paraId="74898FDF" w14:textId="77777777" w:rsidR="008B36D5" w:rsidRDefault="008B36D5">
      <w:pPr>
        <w:jc w:val="center"/>
      </w:pPr>
    </w:p>
    <w:p w14:paraId="28BEECB3" w14:textId="37539AB8" w:rsidR="00B51734" w:rsidRDefault="008B36D5" w:rsidP="00382E33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82E33">
        <w:rPr>
          <w:sz w:val="32"/>
        </w:rPr>
        <w:t>11</w:t>
      </w:r>
      <w:r>
        <w:rPr>
          <w:sz w:val="32"/>
        </w:rPr>
        <w:t>/</w:t>
      </w:r>
      <w:r w:rsidR="00382E33">
        <w:rPr>
          <w:sz w:val="32"/>
        </w:rPr>
        <w:t>10</w:t>
      </w:r>
      <w:r>
        <w:rPr>
          <w:sz w:val="32"/>
        </w:rPr>
        <w:t>/</w:t>
      </w:r>
      <w:r w:rsidR="00382E33">
        <w:rPr>
          <w:sz w:val="32"/>
        </w:rPr>
        <w:t>2023</w:t>
      </w:r>
    </w:p>
    <w:p w14:paraId="3F8B57A2" w14:textId="77777777" w:rsidR="00B51734" w:rsidRDefault="00B51734" w:rsidP="001B500F">
      <w:pPr>
        <w:jc w:val="center"/>
        <w:rPr>
          <w:sz w:val="32"/>
        </w:rPr>
      </w:pPr>
    </w:p>
    <w:p w14:paraId="5FADBC10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714A654" w14:textId="77777777" w:rsidR="008B36D5" w:rsidRDefault="008B36D5"/>
    <w:p w14:paraId="5E3DA94C" w14:textId="77777777" w:rsidR="008B36D5" w:rsidRDefault="008B36D5"/>
    <w:p w14:paraId="7E94BF11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2A6ED4E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B72F60C" w14:textId="3DB52EDD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  <w:r w:rsidR="00382E33">
              <w:rPr>
                <w:sz w:val="20"/>
              </w:rPr>
              <w:t xml:space="preserve"> 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560266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B96E46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8EA92B0" w14:textId="12ACB745" w:rsidR="001765AE" w:rsidRDefault="00382E33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Singh Amandeep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0A6378" w14:textId="1EDA940E" w:rsidR="001765AE" w:rsidRDefault="00382E33" w:rsidP="008B36D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0512113476</w:t>
            </w:r>
          </w:p>
        </w:tc>
      </w:tr>
      <w:tr w:rsidR="001765AE" w14:paraId="42B732A7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C5669D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FE600A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091F1467" w14:textId="77777777" w:rsidR="008B36D5" w:rsidRDefault="008B36D5">
      <w:pPr>
        <w:rPr>
          <w:b/>
        </w:rPr>
      </w:pPr>
    </w:p>
    <w:p w14:paraId="085E5DD5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3C153D8A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426083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7D5AE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74CF51EB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5E6A702" w14:textId="6F110E52" w:rsidR="00D1464E" w:rsidRDefault="00382E33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Paolillo Valentina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A1C354" w14:textId="6E13E876" w:rsidR="00D1464E" w:rsidRDefault="00382E33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0512114820</w:t>
            </w:r>
          </w:p>
        </w:tc>
      </w:tr>
      <w:tr w:rsidR="002713D8" w:rsidRPr="0046342D" w14:paraId="7304C4D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0868D7F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F14FB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65637D2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90035EA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10256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339B576F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4C507D4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CA0E82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6EC485CE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761EBB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85CAD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0E265818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4E240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C9D612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700E453E" w14:textId="77777777" w:rsidR="008B36D5" w:rsidRDefault="008B36D5">
      <w:pPr>
        <w:rPr>
          <w:b/>
          <w:sz w:val="20"/>
        </w:rPr>
      </w:pPr>
    </w:p>
    <w:p w14:paraId="6E83420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0578C08F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8CC9A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E037D" w14:textId="1E9FA701" w:rsidR="008B36D5" w:rsidRDefault="00382E3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Singh Amandeep, Paolillo Valentina</w:t>
            </w:r>
          </w:p>
        </w:tc>
      </w:tr>
    </w:tbl>
    <w:p w14:paraId="047FE1E1" w14:textId="77777777" w:rsidR="008B36D5" w:rsidRDefault="008B36D5">
      <w:pPr>
        <w:rPr>
          <w:b/>
          <w:sz w:val="20"/>
        </w:rPr>
      </w:pPr>
    </w:p>
    <w:p w14:paraId="3909237F" w14:textId="77777777" w:rsidR="008B36D5" w:rsidRDefault="008B36D5">
      <w:pPr>
        <w:rPr>
          <w:b/>
          <w:sz w:val="20"/>
        </w:rPr>
      </w:pPr>
    </w:p>
    <w:p w14:paraId="2EA37FCD" w14:textId="77777777" w:rsidR="008B36D5" w:rsidRDefault="008B36D5">
      <w:pPr>
        <w:rPr>
          <w:b/>
          <w:sz w:val="20"/>
        </w:rPr>
      </w:pPr>
    </w:p>
    <w:p w14:paraId="516AABF2" w14:textId="77777777" w:rsidR="008B36D5" w:rsidRDefault="008B36D5">
      <w:pPr>
        <w:rPr>
          <w:b/>
          <w:sz w:val="20"/>
        </w:rPr>
      </w:pPr>
    </w:p>
    <w:p w14:paraId="04533FE7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BFDE9C1" w14:textId="77777777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8C7445B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F961CD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CDC5BE3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BDE4C3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1D79E321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46FD4D95" w14:textId="24C07094" w:rsidR="008B36D5" w:rsidRDefault="00382E3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11/10/2023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7E961701" w14:textId="5DA049EE" w:rsidR="008B36D5" w:rsidRDefault="00382E33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5EFD854F" w14:textId="1AFE3008" w:rsidR="008B36D5" w:rsidRDefault="00D20C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2F6A1" w14:textId="77777777" w:rsidR="00D20CA7" w:rsidRDefault="00D20C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Singh Amandeep,</w:t>
            </w:r>
          </w:p>
          <w:p w14:paraId="3EF022F5" w14:textId="4DF1D130" w:rsidR="008B36D5" w:rsidRDefault="00D20CA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Paolillo Valentina</w:t>
            </w:r>
          </w:p>
        </w:tc>
      </w:tr>
      <w:tr w:rsidR="008B36D5" w14:paraId="055C139D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80B1F76" w14:textId="370A33CF" w:rsidR="008B36D5" w:rsidRDefault="00B53B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12/10/2023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DC2CDBC" w14:textId="1E875747" w:rsidR="008B36D5" w:rsidRDefault="00B53B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055B4CF0" w14:textId="5C120398" w:rsidR="008B36D5" w:rsidRDefault="00FC557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scenari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34A0A" w14:textId="5756F6F5" w:rsidR="008B36D5" w:rsidRDefault="00FC557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Singh Amandeep</w:t>
            </w:r>
          </w:p>
        </w:tc>
      </w:tr>
      <w:tr w:rsidR="008B36D5" w14:paraId="4026D5CC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869276E" w14:textId="7BC121A0" w:rsidR="008B36D5" w:rsidRDefault="002D51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351A860C" w14:textId="04CC28C1" w:rsidR="008B36D5" w:rsidRDefault="002D51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55954117" w14:textId="0268B675" w:rsidR="008B36D5" w:rsidRDefault="002D51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Continuo stesura scenari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8E73B2" w14:textId="77777777" w:rsidR="002D516A" w:rsidRDefault="002D516A" w:rsidP="002D51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Singh Amandeep,</w:t>
            </w:r>
          </w:p>
          <w:p w14:paraId="59EEFB2D" w14:textId="2AF93BAC" w:rsidR="008B36D5" w:rsidRDefault="002D516A" w:rsidP="002D51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Paolillo Valentina</w:t>
            </w:r>
          </w:p>
        </w:tc>
      </w:tr>
      <w:tr w:rsidR="008B36D5" w14:paraId="740E9332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2CE4D4E4" w14:textId="19DDC3CA" w:rsidR="008B36D5" w:rsidRDefault="009436E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17/10/2023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61C80A3D" w14:textId="3603E88F" w:rsidR="008B36D5" w:rsidRDefault="009436E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523DB714" w14:textId="39513292" w:rsidR="008B36D5" w:rsidRDefault="00C961A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Perfezionamento scenari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A549D7" w14:textId="24E8708F" w:rsidR="008B36D5" w:rsidRDefault="00C961A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Singh Amandeep</w:t>
            </w:r>
          </w:p>
        </w:tc>
      </w:tr>
      <w:tr w:rsidR="008B36D5" w14:paraId="5A80C39C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E31DA0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9870C5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1CF1944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1B7B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1742EC07" w14:textId="7777777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18DD2E7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784B2E5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73DAD86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36D98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65826619" w14:textId="7777777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D658AE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8FA3C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89EE1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0C7E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5693C438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7DDB6AD6" w14:textId="77777777" w:rsidR="00B51734" w:rsidRDefault="00B51734" w:rsidP="00B51734">
      <w:pPr>
        <w:pStyle w:val="Intestazioneindice"/>
      </w:pPr>
    </w:p>
    <w:p w14:paraId="659E936B" w14:textId="77777777" w:rsidR="00B51734" w:rsidRDefault="00B51734" w:rsidP="00B51734">
      <w:pPr>
        <w:pStyle w:val="Intestazioneindice"/>
      </w:pPr>
    </w:p>
    <w:p w14:paraId="0F8A5D7F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63776C7" w14:textId="357069F6" w:rsidR="00B51734" w:rsidRDefault="008B36D5" w:rsidP="005076B2">
      <w:pPr>
        <w:pStyle w:val="Intestazioneindice"/>
        <w:rPr>
          <w:noProof/>
        </w:rPr>
      </w:pPr>
      <w:r>
        <w:lastRenderedPageBreak/>
        <w:t>Indice</w:t>
      </w:r>
      <w:r w:rsidR="00B51734">
        <w:fldChar w:fldCharType="begin"/>
      </w:r>
      <w:r w:rsidR="00B51734">
        <w:instrText xml:space="preserve"> TOC \o "1-3" </w:instrText>
      </w:r>
      <w:r w:rsidR="00B51734">
        <w:fldChar w:fldCharType="separate"/>
      </w:r>
    </w:p>
    <w:sdt>
      <w:sdtPr>
        <w:rPr>
          <w:rFonts w:ascii="Times New Roman" w:eastAsia="Lucida Sans Unicode" w:hAnsi="Times New Roman"/>
          <w:noProof/>
          <w:color w:val="auto"/>
          <w:kern w:val="1"/>
          <w:sz w:val="24"/>
          <w:szCs w:val="24"/>
        </w:rPr>
        <w:id w:val="-511843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24E0F" w14:textId="050C0E58" w:rsidR="00335747" w:rsidRDefault="00335747">
          <w:pPr>
            <w:pStyle w:val="Titolosommario"/>
            <w:rPr>
              <w:noProof/>
            </w:rPr>
          </w:pPr>
        </w:p>
        <w:p w14:paraId="758D3482" w14:textId="64170B5C" w:rsidR="0018735A" w:rsidRDefault="00335747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48301993" w:history="1">
            <w:r w:rsidR="0018735A" w:rsidRPr="00A81D9D">
              <w:rPr>
                <w:rStyle w:val="Collegamentoipertestuale"/>
                <w:noProof/>
              </w:rPr>
              <w:t>1.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PROBLEM DOMAIN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_Toc148301993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45244C19" w14:textId="0F290CA8" w:rsidR="0018735A" w:rsidRDefault="008A63D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01994" w:history="1">
            <w:r w:rsidR="0018735A" w:rsidRPr="00A81D9D">
              <w:rPr>
                <w:rStyle w:val="Collegamentoipertestuale"/>
                <w:noProof/>
              </w:rPr>
              <w:t>2.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SCENARIOS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_Toc148301994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1C883214" w14:textId="7EE54A12" w:rsidR="0018735A" w:rsidRDefault="008A63DB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01995" w:history="1">
            <w:r w:rsidR="0018735A" w:rsidRPr="00A81D9D">
              <w:rPr>
                <w:rStyle w:val="Collegamentoipertestuale"/>
                <w:noProof/>
              </w:rPr>
              <w:t>2.1.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Prenotazione di una capsula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_Toc148301995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2FF5D852" w14:textId="71BDFCA1" w:rsidR="0018735A" w:rsidRDefault="008A63DB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01996" w:history="1">
            <w:r w:rsidR="0018735A" w:rsidRPr="00A81D9D">
              <w:rPr>
                <w:rStyle w:val="Collegamentoipertestuale"/>
                <w:noProof/>
              </w:rPr>
              <w:t>2.2.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Modifica di una prenotazione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_Toc148301996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05789E54" w14:textId="7D04768E" w:rsidR="0018735A" w:rsidRDefault="008A63DB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01997" w:history="1">
            <w:r w:rsidR="0018735A" w:rsidRPr="00A81D9D">
              <w:rPr>
                <w:rStyle w:val="Collegamentoipertestuale"/>
                <w:noProof/>
              </w:rPr>
              <w:t>2.3.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Eliminazione di una prenotazione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_Toc148301997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7F5EBC80" w14:textId="63090287" w:rsidR="0018735A" w:rsidRDefault="008A63DB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01998" w:history="1">
            <w:r w:rsidR="0018735A" w:rsidRPr="00A81D9D">
              <w:rPr>
                <w:rStyle w:val="Collegamentoipertestuale"/>
                <w:noProof/>
              </w:rPr>
              <w:t>2.4.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Gestione di capsule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_Toc148301998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70727F58" w14:textId="0CEE723B" w:rsidR="0018735A" w:rsidRDefault="008A63DB">
          <w:pPr>
            <w:pStyle w:val="Sommario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01999" w:history="1">
            <w:r w:rsidR="0018735A" w:rsidRPr="00A81D9D">
              <w:rPr>
                <w:rStyle w:val="Collegamentoipertestuale"/>
                <w:noProof/>
              </w:rPr>
              <w:t>2.5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. Gestore Sito Web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_Toc148301999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738C551E" w14:textId="4EFECB4F" w:rsidR="0018735A" w:rsidRDefault="008A63DB">
          <w:pPr>
            <w:pStyle w:val="Sommario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02000" w:history="1">
            <w:r w:rsidR="0018735A" w:rsidRPr="00A81D9D">
              <w:rPr>
                <w:rStyle w:val="Collegamentoipertestuale"/>
                <w:noProof/>
              </w:rPr>
              <w:t>2.6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. Gestore account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_Toc148302000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69AA4D5E" w14:textId="5D79FD98" w:rsidR="0018735A" w:rsidRDefault="008A63D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02001" w:history="1">
            <w:r w:rsidR="0018735A" w:rsidRPr="00A81D9D">
              <w:rPr>
                <w:rStyle w:val="Collegamentoipertestuale"/>
                <w:noProof/>
              </w:rPr>
              <w:t>3.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TARGET ENVIRONMENT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_Toc148302001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4566F786" w14:textId="65EF617E" w:rsidR="0018735A" w:rsidRDefault="008A63D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302002" w:history="1">
            <w:r w:rsidR="0018735A" w:rsidRPr="00A81D9D">
              <w:rPr>
                <w:rStyle w:val="Collegamentoipertestuale"/>
                <w:noProof/>
              </w:rPr>
              <w:t>4.</w:t>
            </w:r>
            <w:r w:rsidR="0018735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8735A" w:rsidRPr="00A81D9D">
              <w:rPr>
                <w:rStyle w:val="Collegamentoipertestuale"/>
                <w:noProof/>
              </w:rPr>
              <w:t>DELIVERABLE AND DEADLINES</w:t>
            </w:r>
            <w:r w:rsidR="0018735A">
              <w:rPr>
                <w:noProof/>
                <w:webHidden/>
              </w:rPr>
              <w:tab/>
            </w:r>
            <w:r w:rsidR="0018735A">
              <w:rPr>
                <w:noProof/>
                <w:webHidden/>
              </w:rPr>
              <w:fldChar w:fldCharType="begin"/>
            </w:r>
            <w:r w:rsidR="0018735A">
              <w:rPr>
                <w:noProof/>
                <w:webHidden/>
              </w:rPr>
              <w:instrText xml:space="preserve"> PAGEREF _Toc148302002 \h </w:instrText>
            </w:r>
            <w:r w:rsidR="0018735A">
              <w:rPr>
                <w:noProof/>
                <w:webHidden/>
              </w:rPr>
            </w:r>
            <w:r w:rsidR="0018735A">
              <w:rPr>
                <w:noProof/>
                <w:webHidden/>
              </w:rPr>
              <w:fldChar w:fldCharType="separate"/>
            </w:r>
            <w:r w:rsidR="0018735A">
              <w:rPr>
                <w:noProof/>
                <w:webHidden/>
              </w:rPr>
              <w:t>4</w:t>
            </w:r>
            <w:r w:rsidR="0018735A">
              <w:rPr>
                <w:noProof/>
                <w:webHidden/>
              </w:rPr>
              <w:fldChar w:fldCharType="end"/>
            </w:r>
          </w:hyperlink>
        </w:p>
        <w:p w14:paraId="69A951FD" w14:textId="1A32AA7F" w:rsidR="00335747" w:rsidRDefault="0033574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6059F5" w14:textId="31F12A58" w:rsidR="00BD5455" w:rsidRDefault="00BD5455" w:rsidP="00BD5455">
      <w:pPr>
        <w:pStyle w:val="Sommario1"/>
        <w:tabs>
          <w:tab w:val="left" w:pos="420"/>
        </w:tabs>
        <w:rPr>
          <w:noProof/>
        </w:rPr>
      </w:pPr>
    </w:p>
    <w:p w14:paraId="44C2F0D8" w14:textId="0C861006" w:rsidR="00BD5455" w:rsidRDefault="00BD5455" w:rsidP="00BD5455">
      <w:pPr>
        <w:pStyle w:val="Sommario1"/>
        <w:tabs>
          <w:tab w:val="left" w:pos="420"/>
        </w:tabs>
        <w:rPr>
          <w:noProof/>
        </w:rPr>
      </w:pPr>
    </w:p>
    <w:p w14:paraId="71F45CD8" w14:textId="77777777" w:rsidR="00BD5455" w:rsidRPr="00BD5455" w:rsidRDefault="00BD5455" w:rsidP="00BD5455">
      <w:pPr>
        <w:pStyle w:val="Sommario1"/>
        <w:tabs>
          <w:tab w:val="left" w:pos="420"/>
        </w:tabs>
        <w:rPr>
          <w:noProof/>
        </w:rPr>
      </w:pPr>
    </w:p>
    <w:p w14:paraId="08D47E4C" w14:textId="77777777" w:rsidR="00B51734" w:rsidRDefault="00B51734">
      <w:pPr>
        <w:pStyle w:val="Sommario5"/>
      </w:pPr>
      <w:r>
        <w:fldChar w:fldCharType="end"/>
      </w:r>
    </w:p>
    <w:p w14:paraId="5AFDE075" w14:textId="77777777" w:rsidR="003E00FB" w:rsidRDefault="003E00FB">
      <w:pPr>
        <w:pStyle w:val="Sommario5"/>
      </w:pPr>
    </w:p>
    <w:p w14:paraId="5898C0D8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998174" w14:textId="0FE84798" w:rsidR="00BD5455" w:rsidRPr="00BD5455" w:rsidRDefault="00D20CA7" w:rsidP="00FA2DF3">
      <w:pPr>
        <w:pStyle w:val="Titolo"/>
        <w:numPr>
          <w:ilvl w:val="0"/>
          <w:numId w:val="6"/>
        </w:numPr>
        <w:jc w:val="left"/>
      </w:pPr>
      <w:bookmarkStart w:id="0" w:name="_Toc148031607"/>
      <w:bookmarkStart w:id="1" w:name="_Toc148301993"/>
      <w:r>
        <w:lastRenderedPageBreak/>
        <w:t xml:space="preserve">PROBLEM </w:t>
      </w:r>
      <w:r w:rsidR="00BD5455">
        <w:t>DOMAIN</w:t>
      </w:r>
      <w:bookmarkEnd w:id="0"/>
      <w:bookmarkEnd w:id="1"/>
    </w:p>
    <w:p w14:paraId="726E016D" w14:textId="77777777" w:rsidR="00BD5455" w:rsidRPr="00BD5455" w:rsidRDefault="00BD5455" w:rsidP="00BD5455"/>
    <w:p w14:paraId="5289C57C" w14:textId="03151657" w:rsidR="00465B5B" w:rsidRDefault="00465B5B" w:rsidP="00465B5B">
      <w:pPr>
        <w:ind w:left="360"/>
      </w:pPr>
      <w:r>
        <w:t>Nell'era moderna, i viaggi sono diventati sempre più frequenti, ma spesso un fattore cruciale che manca durante le attese prolungate negli aeroporti è il comfort. Queste attese, spesso impreviste, rendono difficile trovare una soluzione ideale, poiché gli hotel esterni possono essere scomodi da raggiungere e richiedere tempi considerevoli. Tuttavia, la soluzione è ora a portata di mano grazie a "</w:t>
      </w:r>
      <w:proofErr w:type="spellStart"/>
      <w:r>
        <w:t>Dream&amp;Fly</w:t>
      </w:r>
      <w:proofErr w:type="spellEnd"/>
      <w:r>
        <w:t>." Questo sistema offre ai passeggeri un servizio di prenotazione di capsule aeroportuali, garantendo loro un luogo sicuro e accogliente in cui rilassarsi senza doversi allontanare dall'area dell'aeroporto.</w:t>
      </w:r>
    </w:p>
    <w:p w14:paraId="2D40DAED" w14:textId="77777777" w:rsidR="00465B5B" w:rsidRDefault="00465B5B" w:rsidP="00465B5B">
      <w:pPr>
        <w:ind w:left="360"/>
      </w:pPr>
    </w:p>
    <w:p w14:paraId="5117C08E" w14:textId="646D2AD2" w:rsidR="00BD5455" w:rsidRDefault="00465B5B" w:rsidP="00BD5455">
      <w:pPr>
        <w:ind w:left="360"/>
      </w:pPr>
      <w:r>
        <w:t>"</w:t>
      </w:r>
      <w:proofErr w:type="spellStart"/>
      <w:r>
        <w:t>Dream&amp;Fly</w:t>
      </w:r>
      <w:proofErr w:type="spellEnd"/>
      <w:r>
        <w:t>" è la risposta a questo problema comune. Il sistema semplifica il processo di prenotazione delle capsule aeroportuali, assicurando che i passeggeri possano contare su un posto comodo e accessibile secondo i propri orari e le proprie esigenze. Con "</w:t>
      </w:r>
      <w:proofErr w:type="spellStart"/>
      <w:r>
        <w:t>Dream&amp;Fly</w:t>
      </w:r>
      <w:proofErr w:type="spellEnd"/>
      <w:r>
        <w:t>," è possibile organizzare la sosta in modo agevole, grazie alla disponibilità immediata delle capsule, evitando fastidiose code presso i punti di prenotazione fisici.</w:t>
      </w:r>
    </w:p>
    <w:p w14:paraId="25CEBEF8" w14:textId="0F991C70" w:rsidR="005619C6" w:rsidRDefault="00BD5455" w:rsidP="00B4129E">
      <w:pPr>
        <w:pStyle w:val="Titolo"/>
        <w:numPr>
          <w:ilvl w:val="0"/>
          <w:numId w:val="6"/>
        </w:numPr>
        <w:jc w:val="left"/>
      </w:pPr>
      <w:bookmarkStart w:id="2" w:name="_Toc148031608"/>
      <w:bookmarkStart w:id="3" w:name="_Toc148301994"/>
      <w:r>
        <w:t>SCENARIOS</w:t>
      </w:r>
      <w:bookmarkEnd w:id="2"/>
      <w:bookmarkEnd w:id="3"/>
    </w:p>
    <w:p w14:paraId="00BE1453" w14:textId="35568FA9" w:rsidR="005619C6" w:rsidRDefault="00512600" w:rsidP="00512600">
      <w:pPr>
        <w:pStyle w:val="Titolo2"/>
        <w:numPr>
          <w:ilvl w:val="1"/>
          <w:numId w:val="6"/>
        </w:numPr>
      </w:pPr>
      <w:bookmarkStart w:id="4" w:name="_Toc148031609"/>
      <w:bookmarkStart w:id="5" w:name="_Toc148301995"/>
      <w:r>
        <w:t>Prenotazione di una capsula</w:t>
      </w:r>
      <w:bookmarkEnd w:id="4"/>
      <w:bookmarkEnd w:id="5"/>
    </w:p>
    <w:p w14:paraId="1F5EC8D7" w14:textId="77777777" w:rsidR="00F87AE1" w:rsidRDefault="00F87AE1" w:rsidP="003A229E">
      <w:pPr>
        <w:ind w:left="360"/>
      </w:pPr>
    </w:p>
    <w:p w14:paraId="53A1BFCF" w14:textId="1B6E1EEB" w:rsidR="00091017" w:rsidRDefault="00091017" w:rsidP="009168B0">
      <w:pPr>
        <w:ind w:left="360"/>
      </w:pPr>
      <w:r>
        <w:t>Mario Rossi ha prenot</w:t>
      </w:r>
      <w:r w:rsidR="00FD51C9">
        <w:t>ato un viaggio e partirà il</w:t>
      </w:r>
      <w:r>
        <w:t xml:space="preserve"> </w:t>
      </w:r>
      <w:r w:rsidR="0019150C">
        <w:t>09/01/2024</w:t>
      </w:r>
      <w:r w:rsidR="00FD51C9">
        <w:t xml:space="preserve"> </w:t>
      </w:r>
      <w:r w:rsidR="00CF17DF">
        <w:t xml:space="preserve">dall’aeroporto di Napoli </w:t>
      </w:r>
      <w:r w:rsidR="00FD51C9">
        <w:t>alle 9 di mattina</w:t>
      </w:r>
      <w:r w:rsidR="000034A0">
        <w:t xml:space="preserve">, </w:t>
      </w:r>
      <w:r w:rsidR="00087D14">
        <w:t xml:space="preserve">sa che in aeroporto sono presenti delle capsule e decide di prenotarne una per dormirci la notte prima di partire. </w:t>
      </w:r>
    </w:p>
    <w:p w14:paraId="11B5AFD6" w14:textId="77777777" w:rsidR="00091017" w:rsidRDefault="00091017" w:rsidP="009168B0">
      <w:pPr>
        <w:ind w:left="360"/>
      </w:pPr>
    </w:p>
    <w:p w14:paraId="190B515D" w14:textId="237592C6" w:rsidR="0072562B" w:rsidRDefault="004A31CB" w:rsidP="009168B0">
      <w:pPr>
        <w:ind w:left="360"/>
      </w:pPr>
      <w:r>
        <w:t xml:space="preserve">Mario </w:t>
      </w:r>
      <w:r w:rsidR="00C36CF4">
        <w:t>Rossi</w:t>
      </w:r>
      <w:r w:rsidR="00C84CD4">
        <w:t xml:space="preserve"> va sul sito</w:t>
      </w:r>
      <w:r w:rsidR="00F368F2">
        <w:t xml:space="preserve"> </w:t>
      </w:r>
      <w:r w:rsidR="00C36CF4">
        <w:t>"</w:t>
      </w:r>
      <w:proofErr w:type="spellStart"/>
      <w:r w:rsidR="00C36CF4">
        <w:t>Dream&amp;Fly</w:t>
      </w:r>
      <w:proofErr w:type="spellEnd"/>
      <w:r w:rsidR="00C36CF4">
        <w:t>"</w:t>
      </w:r>
      <w:r w:rsidR="007B11B3">
        <w:t xml:space="preserve">, </w:t>
      </w:r>
      <w:r w:rsidR="00F368F2">
        <w:t>seleziona la funzionalità di registrazione</w:t>
      </w:r>
      <w:r w:rsidR="007B11B3">
        <w:t xml:space="preserve"> e visualizza la sezione in cui inserire i propri dati</w:t>
      </w:r>
      <w:r w:rsidR="009D78BA">
        <w:t>. Inserisce</w:t>
      </w:r>
      <w:r w:rsidR="0072562B">
        <w:t>:</w:t>
      </w:r>
    </w:p>
    <w:p w14:paraId="70B6E101" w14:textId="3F19169E" w:rsidR="0072562B" w:rsidRDefault="0072562B" w:rsidP="0072562B">
      <w:pPr>
        <w:pStyle w:val="Paragrafoelenco"/>
        <w:numPr>
          <w:ilvl w:val="0"/>
          <w:numId w:val="14"/>
        </w:numPr>
      </w:pPr>
      <w:r>
        <w:t>n</w:t>
      </w:r>
      <w:r w:rsidR="009422B7">
        <w:t>ome</w:t>
      </w:r>
      <w:r>
        <w:t>: Mario</w:t>
      </w:r>
    </w:p>
    <w:p w14:paraId="3C46B52F" w14:textId="38A64C8C" w:rsidR="0072562B" w:rsidRDefault="0072562B" w:rsidP="0072562B">
      <w:pPr>
        <w:pStyle w:val="Paragrafoelenco"/>
        <w:numPr>
          <w:ilvl w:val="0"/>
          <w:numId w:val="14"/>
        </w:numPr>
      </w:pPr>
      <w:r>
        <w:t>cognome: Ross</w:t>
      </w:r>
      <w:r w:rsidR="005154DC">
        <w:t>i</w:t>
      </w:r>
    </w:p>
    <w:p w14:paraId="7F3D8373" w14:textId="6A4FC86D" w:rsidR="005154DC" w:rsidRDefault="00F62EEB" w:rsidP="0072562B">
      <w:pPr>
        <w:pStyle w:val="Paragrafoelenco"/>
        <w:numPr>
          <w:ilvl w:val="0"/>
          <w:numId w:val="14"/>
        </w:numPr>
      </w:pPr>
      <w:r>
        <w:t>cellulare: 12345</w:t>
      </w:r>
      <w:r w:rsidR="003F490A">
        <w:t>67897</w:t>
      </w:r>
    </w:p>
    <w:p w14:paraId="78BCE449" w14:textId="337E90E4" w:rsidR="0072562B" w:rsidRDefault="0072562B" w:rsidP="0072562B">
      <w:pPr>
        <w:pStyle w:val="Paragrafoelenco"/>
        <w:numPr>
          <w:ilvl w:val="0"/>
          <w:numId w:val="14"/>
        </w:numPr>
      </w:pPr>
      <w:r>
        <w:t xml:space="preserve">e-mail: </w:t>
      </w:r>
      <w:r w:rsidR="005558B7">
        <w:t>mario.rossi@gmail.com</w:t>
      </w:r>
    </w:p>
    <w:p w14:paraId="0C85A672" w14:textId="6F4971BD" w:rsidR="00674BA9" w:rsidRDefault="005558B7" w:rsidP="005154DC">
      <w:pPr>
        <w:pStyle w:val="Paragrafoelenco"/>
        <w:numPr>
          <w:ilvl w:val="0"/>
          <w:numId w:val="14"/>
        </w:numPr>
      </w:pPr>
      <w:r>
        <w:t>password: Password1!</w:t>
      </w:r>
    </w:p>
    <w:p w14:paraId="1236B33D" w14:textId="1B06DAA5" w:rsidR="00E9235E" w:rsidRDefault="00E9235E" w:rsidP="009168B0">
      <w:pPr>
        <w:ind w:left="360"/>
      </w:pPr>
      <w:r>
        <w:t>Dopo aver effettuato la registrazione, Mario Rossi si autentica al sistema inserendo</w:t>
      </w:r>
      <w:r w:rsidR="005558B7">
        <w:t xml:space="preserve"> le credenziali precedentemente fornite per registrarsi.</w:t>
      </w:r>
    </w:p>
    <w:p w14:paraId="74B3AA9F" w14:textId="77777777" w:rsidR="003E67E1" w:rsidRDefault="003E67E1" w:rsidP="009168B0">
      <w:pPr>
        <w:ind w:left="360"/>
      </w:pPr>
    </w:p>
    <w:p w14:paraId="08D3495D" w14:textId="3DF89D09" w:rsidR="003E67E1" w:rsidRDefault="003E67E1" w:rsidP="009168B0">
      <w:pPr>
        <w:ind w:left="360"/>
      </w:pPr>
      <w:r>
        <w:t>Mario Rossi accede</w:t>
      </w:r>
      <w:r w:rsidR="00391E7B">
        <w:t xml:space="preserve"> alla sezione “Effettua una prenotazione”, </w:t>
      </w:r>
      <w:r w:rsidR="00F56AC0">
        <w:t xml:space="preserve">inserisce </w:t>
      </w:r>
      <w:r w:rsidR="00814D8C">
        <w:t>come</w:t>
      </w:r>
      <w:r w:rsidR="00F56AC0">
        <w:t xml:space="preserve"> data </w:t>
      </w:r>
      <w:r w:rsidR="00814D8C">
        <w:t>di inizio 0</w:t>
      </w:r>
      <w:r w:rsidR="00BE3CB9">
        <w:t xml:space="preserve">8/01/2024 e come data di fine 09/01/2024; </w:t>
      </w:r>
      <w:r w:rsidR="007D07A1">
        <w:t xml:space="preserve">nella </w:t>
      </w:r>
      <w:r w:rsidR="00BE3CB9">
        <w:t>fascia oraria inserisce</w:t>
      </w:r>
      <w:r w:rsidR="0003533F">
        <w:t xml:space="preserve"> come inizio 22:00 e come fine </w:t>
      </w:r>
      <w:r w:rsidR="007E2012">
        <w:t>06:00.</w:t>
      </w:r>
      <w:r w:rsidR="00BE3CB9">
        <w:t xml:space="preserve"> </w:t>
      </w:r>
    </w:p>
    <w:p w14:paraId="0870D4D3" w14:textId="77777777" w:rsidR="00F9596E" w:rsidRDefault="00F9596E" w:rsidP="009168B0">
      <w:pPr>
        <w:ind w:left="360"/>
      </w:pPr>
    </w:p>
    <w:p w14:paraId="270D6630" w14:textId="69278F9C" w:rsidR="00F9596E" w:rsidRDefault="00AA20C6" w:rsidP="009168B0">
      <w:pPr>
        <w:ind w:left="360"/>
      </w:pPr>
      <w:r>
        <w:t xml:space="preserve">Il sistema mostra tutte le opzioni disponibili </w:t>
      </w:r>
      <w:r w:rsidR="00A450E5">
        <w:t>relative ai dati inseriti dall’utente.</w:t>
      </w:r>
    </w:p>
    <w:p w14:paraId="04E1B664" w14:textId="6B9A720D" w:rsidR="00091017" w:rsidRDefault="00F66C4B" w:rsidP="006F3DF1">
      <w:pPr>
        <w:ind w:left="360"/>
      </w:pPr>
      <w:r>
        <w:t>Mario Rossi seleziona l’opzione relativa alla capsula n.</w:t>
      </w:r>
      <w:r w:rsidR="006F3DF1">
        <w:t>15, che può prenotare dalle 22:30 del 08/01/2024 alle 0</w:t>
      </w:r>
      <w:r w:rsidR="002273ED">
        <w:t>5</w:t>
      </w:r>
      <w:r w:rsidR="006F3DF1">
        <w:t>:</w:t>
      </w:r>
      <w:r w:rsidR="002273ED">
        <w:t>3</w:t>
      </w:r>
      <w:r w:rsidR="006F3DF1">
        <w:t xml:space="preserve">0 del </w:t>
      </w:r>
      <w:r w:rsidR="008C6309">
        <w:t xml:space="preserve">09/01/2024 per </w:t>
      </w:r>
      <w:r w:rsidR="006619EB">
        <w:t>9</w:t>
      </w:r>
      <w:r w:rsidR="008C6309">
        <w:t>€ all’ora</w:t>
      </w:r>
      <w:r w:rsidR="001C6DB8">
        <w:t xml:space="preserve"> e quin</w:t>
      </w:r>
      <w:r w:rsidR="00E15156">
        <w:t>di</w:t>
      </w:r>
      <w:r w:rsidR="001C6DB8">
        <w:t xml:space="preserve"> un totale di </w:t>
      </w:r>
      <w:r w:rsidR="008C4D9C">
        <w:t xml:space="preserve">72€. </w:t>
      </w:r>
    </w:p>
    <w:p w14:paraId="13E8C732" w14:textId="77777777" w:rsidR="00622B55" w:rsidRDefault="00E15156" w:rsidP="00622B55">
      <w:pPr>
        <w:ind w:left="360"/>
      </w:pPr>
      <w:r>
        <w:t xml:space="preserve">Mario Rossi </w:t>
      </w:r>
      <w:r w:rsidR="00E80273">
        <w:t xml:space="preserve">seleziona la funzionalità “Procedi al pagamento” e </w:t>
      </w:r>
      <w:r w:rsidR="00622B55">
        <w:t>visualizza la sezione per inserire i suoi dati di pagamento. Inserisce:</w:t>
      </w:r>
    </w:p>
    <w:p w14:paraId="08F746C8" w14:textId="1A9A398E" w:rsidR="00892195" w:rsidRDefault="00892195" w:rsidP="00892195">
      <w:pPr>
        <w:pStyle w:val="Paragrafoelenco"/>
        <w:numPr>
          <w:ilvl w:val="0"/>
          <w:numId w:val="14"/>
        </w:numPr>
      </w:pPr>
      <w:r>
        <w:t>nome e cognome dell’intestatario: Mario Rossi</w:t>
      </w:r>
    </w:p>
    <w:p w14:paraId="2C8EF095" w14:textId="77777777" w:rsidR="00622B55" w:rsidRDefault="00622B55" w:rsidP="00622B55">
      <w:pPr>
        <w:pStyle w:val="Paragrafoelenco"/>
        <w:numPr>
          <w:ilvl w:val="0"/>
          <w:numId w:val="14"/>
        </w:numPr>
      </w:pPr>
      <w:r>
        <w:t>numero della carta: 1111 2222 3333 4444</w:t>
      </w:r>
    </w:p>
    <w:p w14:paraId="33FB4FAE" w14:textId="403F8238" w:rsidR="00E15156" w:rsidRDefault="00BF6EC8" w:rsidP="00622B55">
      <w:pPr>
        <w:pStyle w:val="Paragrafoelenco"/>
        <w:numPr>
          <w:ilvl w:val="0"/>
          <w:numId w:val="14"/>
        </w:numPr>
      </w:pPr>
      <w:r>
        <w:t>mese e anno</w:t>
      </w:r>
      <w:r w:rsidR="00622B55">
        <w:t xml:space="preserve"> di scadenza:</w:t>
      </w:r>
      <w:r>
        <w:t xml:space="preserve"> 07/2026</w:t>
      </w:r>
      <w:r w:rsidR="00622B55">
        <w:t xml:space="preserve"> </w:t>
      </w:r>
      <w:r w:rsidR="00E15156">
        <w:t xml:space="preserve"> </w:t>
      </w:r>
    </w:p>
    <w:p w14:paraId="4A6489FF" w14:textId="589A03D7" w:rsidR="00892195" w:rsidRDefault="001E1322" w:rsidP="00622B55">
      <w:pPr>
        <w:pStyle w:val="Paragrafoelenco"/>
        <w:numPr>
          <w:ilvl w:val="0"/>
          <w:numId w:val="14"/>
        </w:numPr>
      </w:pPr>
      <w:proofErr w:type="spellStart"/>
      <w:r>
        <w:t>cvc</w:t>
      </w:r>
      <w:proofErr w:type="spellEnd"/>
      <w:r>
        <w:t>: 123</w:t>
      </w:r>
    </w:p>
    <w:p w14:paraId="480478BA" w14:textId="77777777" w:rsidR="001E1322" w:rsidRDefault="001E1322" w:rsidP="001E1322">
      <w:pPr>
        <w:ind w:left="360"/>
      </w:pPr>
    </w:p>
    <w:p w14:paraId="4371E3B3" w14:textId="77777777" w:rsidR="003E14E4" w:rsidRDefault="003E14E4" w:rsidP="001E1322">
      <w:pPr>
        <w:ind w:left="360"/>
      </w:pPr>
    </w:p>
    <w:p w14:paraId="1B1B2CAE" w14:textId="65D0D3B1" w:rsidR="006F3DF1" w:rsidRDefault="001E1322" w:rsidP="006F3DF1">
      <w:pPr>
        <w:ind w:left="360"/>
      </w:pPr>
      <w:r>
        <w:t>Mario Rossi selezion</w:t>
      </w:r>
      <w:r w:rsidR="00F60FD5">
        <w:t>a</w:t>
      </w:r>
      <w:r>
        <w:t xml:space="preserve"> la funzionalità di “Conferma prenotazione”</w:t>
      </w:r>
      <w:r w:rsidR="00D35611">
        <w:t xml:space="preserve"> e visualizza un messaggio di conferma</w:t>
      </w:r>
      <w:r w:rsidR="000A0844">
        <w:t xml:space="preserve"> con i dati della prenotazione e il codice</w:t>
      </w:r>
      <w:r w:rsidR="00AA6145">
        <w:t xml:space="preserve"> di nove cifre</w:t>
      </w:r>
      <w:r w:rsidR="000A0844">
        <w:t xml:space="preserve"> “123</w:t>
      </w:r>
      <w:r w:rsidR="00E7109A">
        <w:t>123123” che gli servirà per accedere alla capsula prenotata</w:t>
      </w:r>
      <w:r w:rsidR="00482560">
        <w:t xml:space="preserve">, riceve nel frattempo </w:t>
      </w:r>
      <w:r w:rsidR="00177AAA">
        <w:t xml:space="preserve">una notifica dalla sua banca </w:t>
      </w:r>
      <w:r w:rsidR="00F9580F">
        <w:t>che gli avvisa del pagamento appena effettuato</w:t>
      </w:r>
      <w:r w:rsidR="00E7109A">
        <w:t>.</w:t>
      </w:r>
    </w:p>
    <w:p w14:paraId="528F46A2" w14:textId="24587CA2" w:rsidR="000116C9" w:rsidRDefault="000116C9" w:rsidP="006F3DF1">
      <w:pPr>
        <w:ind w:left="360"/>
      </w:pPr>
      <w:r>
        <w:t xml:space="preserve">Mario Rossi seleziona la funzione di Logout </w:t>
      </w:r>
      <w:r w:rsidR="004F6BC1">
        <w:t>ed esce dal sistema.</w:t>
      </w:r>
      <w:r>
        <w:t xml:space="preserve"> </w:t>
      </w:r>
    </w:p>
    <w:p w14:paraId="7BCFD586" w14:textId="77777777" w:rsidR="00856188" w:rsidRDefault="00856188" w:rsidP="00F60FD5"/>
    <w:p w14:paraId="3BD7C415" w14:textId="6DBE05F4" w:rsidR="00D12E89" w:rsidRDefault="000B3F8C" w:rsidP="0028457F">
      <w:pPr>
        <w:pStyle w:val="Titolo2"/>
        <w:numPr>
          <w:ilvl w:val="1"/>
          <w:numId w:val="6"/>
        </w:numPr>
      </w:pPr>
      <w:bookmarkStart w:id="6" w:name="_Toc148031610"/>
      <w:bookmarkStart w:id="7" w:name="_Toc148301996"/>
      <w:r>
        <w:t>Modifica di una prenotazione</w:t>
      </w:r>
      <w:bookmarkEnd w:id="6"/>
      <w:bookmarkEnd w:id="7"/>
    </w:p>
    <w:p w14:paraId="495ED659" w14:textId="77777777" w:rsidR="00F87AE1" w:rsidRDefault="00F87AE1" w:rsidP="004205BE">
      <w:pPr>
        <w:ind w:firstLine="360"/>
      </w:pPr>
    </w:p>
    <w:p w14:paraId="3502322C" w14:textId="33807EF2" w:rsidR="00B5132D" w:rsidRDefault="004730E2" w:rsidP="004730E2">
      <w:pPr>
        <w:ind w:left="360"/>
      </w:pPr>
      <w:r>
        <w:t xml:space="preserve">Mario Rossi ha prenotato una capsula </w:t>
      </w:r>
      <w:r w:rsidR="007D62B2">
        <w:t xml:space="preserve">sul sistema </w:t>
      </w:r>
      <w:proofErr w:type="spellStart"/>
      <w:r w:rsidR="007D62B2">
        <w:t>Dream&amp;Fly</w:t>
      </w:r>
      <w:proofErr w:type="spellEnd"/>
      <w:r w:rsidR="007D62B2">
        <w:t xml:space="preserve">, ma ha saputo che il suo volo subirà un ritardo di </w:t>
      </w:r>
      <w:proofErr w:type="gramStart"/>
      <w:r w:rsidR="007D62B2">
        <w:t>2</w:t>
      </w:r>
      <w:proofErr w:type="gramEnd"/>
      <w:r w:rsidR="007D62B2">
        <w:t xml:space="preserve"> ore e vuole quindi prolungare la sua sosta.</w:t>
      </w:r>
    </w:p>
    <w:p w14:paraId="48EAEC92" w14:textId="77777777" w:rsidR="007D62B2" w:rsidRDefault="007D62B2" w:rsidP="004730E2">
      <w:pPr>
        <w:ind w:left="360"/>
      </w:pPr>
    </w:p>
    <w:p w14:paraId="7438F5E2" w14:textId="4288AA68" w:rsidR="00B72F42" w:rsidRDefault="007D62B2" w:rsidP="00951D78">
      <w:pPr>
        <w:ind w:left="360"/>
      </w:pPr>
      <w:r>
        <w:t xml:space="preserve">Mario </w:t>
      </w:r>
      <w:r w:rsidR="00E821F3">
        <w:t xml:space="preserve">Rossi si autentica sul sistema </w:t>
      </w:r>
      <w:r w:rsidR="00B72F42">
        <w:t xml:space="preserve">inserendo le sue credenziali, e-mail </w:t>
      </w:r>
      <w:hyperlink r:id="rId22" w:history="1">
        <w:r w:rsidR="00B72F42" w:rsidRPr="002E3C97">
          <w:rPr>
            <w:rStyle w:val="Collegamentoipertestuale"/>
          </w:rPr>
          <w:t>mario.rossi@gmail.com</w:t>
        </w:r>
      </w:hyperlink>
      <w:r w:rsidR="00B72F42">
        <w:t xml:space="preserve"> </w:t>
      </w:r>
      <w:r w:rsidR="00277711">
        <w:t xml:space="preserve">e </w:t>
      </w:r>
      <w:r w:rsidR="00B72F42">
        <w:t>password</w:t>
      </w:r>
      <w:r w:rsidR="00277711">
        <w:t xml:space="preserve"> </w:t>
      </w:r>
      <w:r w:rsidR="00B72F42">
        <w:t>Password1!</w:t>
      </w:r>
      <w:r w:rsidR="00277711">
        <w:t xml:space="preserve"> e accede alla home page del sito.</w:t>
      </w:r>
    </w:p>
    <w:p w14:paraId="1903FD4D" w14:textId="0CAD9213" w:rsidR="00A9203C" w:rsidRDefault="00951D78" w:rsidP="00A9203C">
      <w:pPr>
        <w:ind w:left="360"/>
      </w:pPr>
      <w:r>
        <w:t xml:space="preserve">Mario Rossi accede </w:t>
      </w:r>
      <w:r w:rsidR="00DA4F90">
        <w:t>alla sezione “Le mie prenotazioni” e visualizza la sua prenotazione con i seguenti dati:</w:t>
      </w:r>
    </w:p>
    <w:p w14:paraId="4E250745" w14:textId="32A6C9A0" w:rsidR="000113FA" w:rsidRDefault="000113FA" w:rsidP="009742A3">
      <w:pPr>
        <w:pStyle w:val="Paragrafoelenco"/>
        <w:numPr>
          <w:ilvl w:val="0"/>
          <w:numId w:val="14"/>
        </w:numPr>
      </w:pPr>
      <w:r>
        <w:t>inizio: 22:30 del 08/01/2024</w:t>
      </w:r>
    </w:p>
    <w:p w14:paraId="6ADA1B5F" w14:textId="325E8993" w:rsidR="000113FA" w:rsidRDefault="000113FA" w:rsidP="000113FA">
      <w:pPr>
        <w:pStyle w:val="Paragrafoelenco"/>
        <w:numPr>
          <w:ilvl w:val="0"/>
          <w:numId w:val="14"/>
        </w:numPr>
      </w:pPr>
      <w:r>
        <w:t xml:space="preserve">fine: </w:t>
      </w:r>
      <w:r w:rsidR="00A9203C">
        <w:t>05:30</w:t>
      </w:r>
      <w:r w:rsidR="009742A3">
        <w:t xml:space="preserve"> del 09/01/2024</w:t>
      </w:r>
    </w:p>
    <w:p w14:paraId="19C563DD" w14:textId="62221EF0" w:rsidR="008E083E" w:rsidRDefault="008E083E" w:rsidP="000113FA">
      <w:pPr>
        <w:pStyle w:val="Paragrafoelenco"/>
        <w:numPr>
          <w:ilvl w:val="0"/>
          <w:numId w:val="14"/>
        </w:numPr>
      </w:pPr>
      <w:r>
        <w:t>codice di accesso alla capsula: 123123123</w:t>
      </w:r>
    </w:p>
    <w:p w14:paraId="6C2374C1" w14:textId="77777777" w:rsidR="001D51BC" w:rsidRDefault="001D51BC" w:rsidP="001D51BC"/>
    <w:p w14:paraId="2EEDBCDE" w14:textId="178AE44C" w:rsidR="00AD5985" w:rsidRDefault="000235F4" w:rsidP="008C7BEC">
      <w:pPr>
        <w:ind w:left="360"/>
      </w:pPr>
      <w:r>
        <w:t>Mario Rossi selezion</w:t>
      </w:r>
      <w:r w:rsidR="00082348">
        <w:t>a</w:t>
      </w:r>
      <w:r>
        <w:t xml:space="preserve"> la funzionalità “Modifica prenotazione”</w:t>
      </w:r>
      <w:r w:rsidR="00082348">
        <w:t xml:space="preserve"> e visualizza</w:t>
      </w:r>
      <w:r w:rsidR="00F95E96">
        <w:t xml:space="preserve"> la sezione per </w:t>
      </w:r>
      <w:r w:rsidR="00FA739E">
        <w:t>p</w:t>
      </w:r>
      <w:r w:rsidR="00F95E96">
        <w:t xml:space="preserve">oter modificare orari e date. </w:t>
      </w:r>
      <w:r w:rsidR="00F057B6">
        <w:t>Seleziona come orario di fine 0</w:t>
      </w:r>
      <w:r w:rsidR="000524E6">
        <w:t>8</w:t>
      </w:r>
      <w:r w:rsidR="00F057B6">
        <w:t>:00</w:t>
      </w:r>
      <w:r w:rsidR="00FA739E">
        <w:t xml:space="preserve"> del 09/01/2024 e </w:t>
      </w:r>
      <w:r w:rsidR="00AD5985">
        <w:t>il sistema mostra le disponibilità.</w:t>
      </w:r>
    </w:p>
    <w:p w14:paraId="6CBCEA14" w14:textId="77777777" w:rsidR="008C7BEC" w:rsidRDefault="008C7BEC" w:rsidP="008C7BEC">
      <w:pPr>
        <w:ind w:left="360"/>
      </w:pPr>
    </w:p>
    <w:p w14:paraId="3AE17383" w14:textId="4BB69766" w:rsidR="00B77542" w:rsidRDefault="008C7BEC" w:rsidP="00B77542">
      <w:pPr>
        <w:ind w:left="360"/>
      </w:pPr>
      <w:r>
        <w:t xml:space="preserve">Mario Rossi </w:t>
      </w:r>
      <w:r w:rsidR="0029688E">
        <w:t xml:space="preserve">sceglie l’opzione che riporta come orario di fine </w:t>
      </w:r>
      <w:r w:rsidR="00E747CC">
        <w:t>0</w:t>
      </w:r>
      <w:r w:rsidR="00ED1B3B">
        <w:t>7</w:t>
      </w:r>
      <w:r w:rsidR="00E747CC">
        <w:t>:30</w:t>
      </w:r>
      <w:r w:rsidR="00ED1B3B">
        <w:t xml:space="preserve"> che gli comporta un’aggiunta di 14€</w:t>
      </w:r>
      <w:r w:rsidR="00B77542">
        <w:t xml:space="preserve">, </w:t>
      </w:r>
      <w:r w:rsidR="00E747CC">
        <w:t>seleziona la funzionalità “Procedi con il pagamento”</w:t>
      </w:r>
      <w:r w:rsidR="00B77542">
        <w:t xml:space="preserve"> e visualizza la sezione per inserire i suoi dati di pagamento. Inserisce:</w:t>
      </w:r>
    </w:p>
    <w:p w14:paraId="76194892" w14:textId="77777777" w:rsidR="00B77542" w:rsidRDefault="00B77542" w:rsidP="00B77542">
      <w:pPr>
        <w:pStyle w:val="Paragrafoelenco"/>
        <w:numPr>
          <w:ilvl w:val="0"/>
          <w:numId w:val="14"/>
        </w:numPr>
      </w:pPr>
      <w:r>
        <w:t>nome e cognome dell’intestatario: Mario Rossi</w:t>
      </w:r>
    </w:p>
    <w:p w14:paraId="4301FD07" w14:textId="77777777" w:rsidR="00B77542" w:rsidRDefault="00B77542" w:rsidP="00B77542">
      <w:pPr>
        <w:pStyle w:val="Paragrafoelenco"/>
        <w:numPr>
          <w:ilvl w:val="0"/>
          <w:numId w:val="14"/>
        </w:numPr>
      </w:pPr>
      <w:r>
        <w:t>numero della carta: 1111 2222 3333 4444</w:t>
      </w:r>
    </w:p>
    <w:p w14:paraId="3E54D647" w14:textId="77777777" w:rsidR="00B77542" w:rsidRDefault="00B77542" w:rsidP="00B77542">
      <w:pPr>
        <w:pStyle w:val="Paragrafoelenco"/>
        <w:numPr>
          <w:ilvl w:val="0"/>
          <w:numId w:val="14"/>
        </w:numPr>
      </w:pPr>
      <w:r>
        <w:t xml:space="preserve">mese e anno di scadenza: 07/2026  </w:t>
      </w:r>
    </w:p>
    <w:p w14:paraId="57AD2860" w14:textId="77777777" w:rsidR="00B77542" w:rsidRDefault="00B77542" w:rsidP="00B77542">
      <w:pPr>
        <w:pStyle w:val="Paragrafoelenco"/>
        <w:numPr>
          <w:ilvl w:val="0"/>
          <w:numId w:val="14"/>
        </w:numPr>
      </w:pPr>
      <w:proofErr w:type="spellStart"/>
      <w:r>
        <w:t>cvc</w:t>
      </w:r>
      <w:proofErr w:type="spellEnd"/>
      <w:r>
        <w:t>: 123</w:t>
      </w:r>
    </w:p>
    <w:p w14:paraId="28F2C8C3" w14:textId="77777777" w:rsidR="00B77542" w:rsidRDefault="00B77542" w:rsidP="00B77542">
      <w:pPr>
        <w:ind w:left="360"/>
      </w:pPr>
    </w:p>
    <w:p w14:paraId="050CAB2C" w14:textId="3B0BC82D" w:rsidR="00B77542" w:rsidRDefault="00B77542" w:rsidP="00B77542">
      <w:pPr>
        <w:ind w:left="360"/>
      </w:pPr>
      <w:r>
        <w:t>Mario Rossi seleziona la funzionalità di “Conferma prenotazione” e visualizza un messaggio di conferma con i dati della prenotazione</w:t>
      </w:r>
      <w:r w:rsidR="00A74E47">
        <w:t xml:space="preserve"> modificata </w:t>
      </w:r>
      <w:r>
        <w:t xml:space="preserve">e </w:t>
      </w:r>
      <w:r w:rsidR="00A74E47">
        <w:t xml:space="preserve">un nuovo </w:t>
      </w:r>
      <w:r>
        <w:t>codice</w:t>
      </w:r>
      <w:r w:rsidR="000524E6">
        <w:t xml:space="preserve"> di nove cifre </w:t>
      </w:r>
      <w:r>
        <w:t>“</w:t>
      </w:r>
      <w:r w:rsidR="00A74E47">
        <w:t>234234234</w:t>
      </w:r>
      <w:r>
        <w:t>” che gli servirà per accedere alla capsula prenotata</w:t>
      </w:r>
      <w:r w:rsidR="00A74E47">
        <w:t>.</w:t>
      </w:r>
    </w:p>
    <w:p w14:paraId="71560394" w14:textId="77777777" w:rsidR="0063687A" w:rsidRDefault="0063687A" w:rsidP="00C52673"/>
    <w:p w14:paraId="588250AF" w14:textId="655211B1" w:rsidR="0063687A" w:rsidRDefault="00D218D2" w:rsidP="0063687A">
      <w:pPr>
        <w:pStyle w:val="Titolo2"/>
        <w:numPr>
          <w:ilvl w:val="1"/>
          <w:numId w:val="6"/>
        </w:numPr>
        <w:ind w:left="792" w:hanging="432"/>
      </w:pPr>
      <w:r>
        <w:t xml:space="preserve"> </w:t>
      </w:r>
      <w:r w:rsidR="00C637AA">
        <w:t xml:space="preserve">   </w:t>
      </w:r>
      <w:bookmarkStart w:id="8" w:name="_Toc148031611"/>
      <w:bookmarkStart w:id="9" w:name="_Toc148301997"/>
      <w:r w:rsidR="0065349B">
        <w:t>Eliminazione</w:t>
      </w:r>
      <w:r w:rsidR="0063687A">
        <w:t xml:space="preserve"> di una prenotazione</w:t>
      </w:r>
      <w:bookmarkEnd w:id="8"/>
      <w:bookmarkEnd w:id="9"/>
    </w:p>
    <w:p w14:paraId="0CC7146E" w14:textId="77777777" w:rsidR="00887C46" w:rsidRPr="00887C46" w:rsidRDefault="00887C46" w:rsidP="00887C46">
      <w:pPr>
        <w:ind w:left="360"/>
      </w:pPr>
    </w:p>
    <w:p w14:paraId="16326072" w14:textId="77777777" w:rsidR="00D7297E" w:rsidRDefault="00D56B64" w:rsidP="00D7297E">
      <w:pPr>
        <w:ind w:left="360"/>
      </w:pPr>
      <w:r>
        <w:t xml:space="preserve">Mario Rossi </w:t>
      </w:r>
      <w:r w:rsidR="005D5123">
        <w:t>ha avuto un imprevisto e non può più partire, vuole quindi annullare la sua prenotazione.</w:t>
      </w:r>
    </w:p>
    <w:p w14:paraId="2B6612AB" w14:textId="77777777" w:rsidR="00A35C6D" w:rsidRDefault="00A35C6D" w:rsidP="00A35C6D">
      <w:pPr>
        <w:ind w:left="360"/>
      </w:pPr>
      <w:r>
        <w:t xml:space="preserve">Mario Rossi si autentica sul sistema inserendo le sue credenziali, e-mail </w:t>
      </w:r>
      <w:hyperlink r:id="rId23" w:history="1">
        <w:r w:rsidRPr="002E3C97">
          <w:rPr>
            <w:rStyle w:val="Collegamentoipertestuale"/>
          </w:rPr>
          <w:t>mario.rossi@gmail.com</w:t>
        </w:r>
      </w:hyperlink>
      <w:r>
        <w:t xml:space="preserve"> e password Password1! e accede alla home page del sito.</w:t>
      </w:r>
    </w:p>
    <w:p w14:paraId="5792E512" w14:textId="77777777" w:rsidR="00D7297E" w:rsidRDefault="00D7297E" w:rsidP="005D5123">
      <w:pPr>
        <w:ind w:left="360"/>
      </w:pPr>
    </w:p>
    <w:p w14:paraId="60966BBE" w14:textId="77777777" w:rsidR="002F490B" w:rsidRDefault="002F490B" w:rsidP="002F490B">
      <w:pPr>
        <w:ind w:left="360"/>
      </w:pPr>
      <w:r>
        <w:t>Mario Rossi accede alla sezione “Le mie prenotazioni” e visualizza la sua prenotazione con i seguenti dati:</w:t>
      </w:r>
    </w:p>
    <w:p w14:paraId="05B0396F" w14:textId="77777777" w:rsidR="002F490B" w:rsidRDefault="002F490B" w:rsidP="002F490B">
      <w:pPr>
        <w:pStyle w:val="Paragrafoelenco"/>
        <w:numPr>
          <w:ilvl w:val="0"/>
          <w:numId w:val="14"/>
        </w:numPr>
      </w:pPr>
      <w:r>
        <w:t>inizio: 22:30 del 08/01/2024</w:t>
      </w:r>
    </w:p>
    <w:p w14:paraId="54980FE5" w14:textId="77777777" w:rsidR="002F490B" w:rsidRDefault="002F490B" w:rsidP="002F490B">
      <w:pPr>
        <w:pStyle w:val="Paragrafoelenco"/>
        <w:numPr>
          <w:ilvl w:val="0"/>
          <w:numId w:val="14"/>
        </w:numPr>
      </w:pPr>
      <w:r>
        <w:t>fine: 05:30 del 09/01/2024</w:t>
      </w:r>
    </w:p>
    <w:p w14:paraId="68A6A359" w14:textId="77777777" w:rsidR="002F490B" w:rsidRDefault="002F490B" w:rsidP="002F490B">
      <w:pPr>
        <w:pStyle w:val="Paragrafoelenco"/>
        <w:numPr>
          <w:ilvl w:val="0"/>
          <w:numId w:val="14"/>
        </w:numPr>
      </w:pPr>
      <w:r>
        <w:t>codice di accesso alla capsula: 123123123</w:t>
      </w:r>
    </w:p>
    <w:p w14:paraId="7D538DE2" w14:textId="77777777" w:rsidR="00BB0161" w:rsidRDefault="00BB0161" w:rsidP="00BB0161"/>
    <w:p w14:paraId="63BEC8DF" w14:textId="77777777" w:rsidR="00D53482" w:rsidRDefault="001A1E6B" w:rsidP="00D53482">
      <w:pPr>
        <w:ind w:left="360"/>
      </w:pPr>
      <w:r>
        <w:lastRenderedPageBreak/>
        <w:t>Mario Rossi seleziona la funzionalità “Elimina prenotazione”</w:t>
      </w:r>
      <w:r w:rsidR="00AF4578">
        <w:t xml:space="preserve"> e visualizza </w:t>
      </w:r>
      <w:r w:rsidR="00A32143">
        <w:t>il seguente messaggio</w:t>
      </w:r>
      <w:r w:rsidR="009616A2">
        <w:t xml:space="preserve">: </w:t>
      </w:r>
      <w:r w:rsidR="00D53482">
        <w:t>“Se decidi di annullare la tua prenotazione con un preavviso superiore a 3 giorni dalla data di arrivo prevista, ti verrà rimborsato il 100% dell'importo pagato.</w:t>
      </w:r>
    </w:p>
    <w:p w14:paraId="292D025B" w14:textId="77777777" w:rsidR="00D53482" w:rsidRDefault="00D53482" w:rsidP="00D53482">
      <w:pPr>
        <w:ind w:left="360"/>
      </w:pPr>
    </w:p>
    <w:p w14:paraId="48EED01A" w14:textId="77777777" w:rsidR="008E2958" w:rsidRDefault="00D53482" w:rsidP="00D53482">
      <w:pPr>
        <w:ind w:left="360"/>
      </w:pPr>
      <w:r>
        <w:t>Nel caso in cui tu voglia annullare la prenotazione con meno di 3 giorni di preavviso, riceverai un rimborso pari al 50% dell'importo pagato</w:t>
      </w:r>
      <w:r w:rsidR="003048A7">
        <w:t>”</w:t>
      </w:r>
      <w:r w:rsidR="008E2958">
        <w:t xml:space="preserve">. </w:t>
      </w:r>
    </w:p>
    <w:p w14:paraId="15C820E7" w14:textId="77777777" w:rsidR="002A48EB" w:rsidRDefault="002A48EB" w:rsidP="002A48EB">
      <w:pPr>
        <w:ind w:left="360"/>
      </w:pPr>
    </w:p>
    <w:p w14:paraId="6145B141" w14:textId="672F1F14" w:rsidR="002A48EB" w:rsidRDefault="008E2958" w:rsidP="002A48EB">
      <w:pPr>
        <w:ind w:left="360"/>
      </w:pPr>
      <w:r>
        <w:t xml:space="preserve">Mario Rossi seleziona la funzionalità </w:t>
      </w:r>
      <w:r w:rsidR="00E17141">
        <w:t xml:space="preserve">per continuare la procedura di annullamento e visualizza la sezione per inserire i dati </w:t>
      </w:r>
      <w:r w:rsidR="002A48EB">
        <w:t>della carta su cui ricevere il rimborso.</w:t>
      </w:r>
      <w:r w:rsidR="002A48EB" w:rsidRPr="002A48EB">
        <w:t xml:space="preserve"> </w:t>
      </w:r>
      <w:r w:rsidR="002A48EB">
        <w:t>Inserisce:</w:t>
      </w:r>
    </w:p>
    <w:p w14:paraId="49ADFD67" w14:textId="77777777" w:rsidR="002A48EB" w:rsidRDefault="002A48EB" w:rsidP="002A48EB">
      <w:pPr>
        <w:pStyle w:val="Paragrafoelenco"/>
        <w:numPr>
          <w:ilvl w:val="0"/>
          <w:numId w:val="14"/>
        </w:numPr>
      </w:pPr>
      <w:r>
        <w:t>nome e cognome dell’intestatario: Mario Rossi</w:t>
      </w:r>
    </w:p>
    <w:p w14:paraId="32DF3CC0" w14:textId="77777777" w:rsidR="002A48EB" w:rsidRDefault="002A48EB" w:rsidP="002A48EB">
      <w:pPr>
        <w:pStyle w:val="Paragrafoelenco"/>
        <w:numPr>
          <w:ilvl w:val="0"/>
          <w:numId w:val="14"/>
        </w:numPr>
      </w:pPr>
      <w:r>
        <w:t>numero della carta: 1111 2222 3333 4444</w:t>
      </w:r>
    </w:p>
    <w:p w14:paraId="392A4D8B" w14:textId="77777777" w:rsidR="002A48EB" w:rsidRDefault="002A48EB" w:rsidP="002A48EB">
      <w:pPr>
        <w:pStyle w:val="Paragrafoelenco"/>
        <w:numPr>
          <w:ilvl w:val="0"/>
          <w:numId w:val="14"/>
        </w:numPr>
      </w:pPr>
      <w:r>
        <w:t xml:space="preserve">mese e anno di scadenza: 07/2026  </w:t>
      </w:r>
    </w:p>
    <w:p w14:paraId="26EDA564" w14:textId="77777777" w:rsidR="002A48EB" w:rsidRDefault="002A48EB" w:rsidP="002A48EB">
      <w:pPr>
        <w:pStyle w:val="Paragrafoelenco"/>
        <w:numPr>
          <w:ilvl w:val="0"/>
          <w:numId w:val="14"/>
        </w:numPr>
      </w:pPr>
      <w:proofErr w:type="spellStart"/>
      <w:r>
        <w:t>cvc</w:t>
      </w:r>
      <w:proofErr w:type="spellEnd"/>
      <w:r>
        <w:t>: 123</w:t>
      </w:r>
    </w:p>
    <w:p w14:paraId="1FE14CFC" w14:textId="05EEA348" w:rsidR="00BB0161" w:rsidRDefault="00BB0161" w:rsidP="00D53482">
      <w:pPr>
        <w:ind w:left="360"/>
      </w:pPr>
    </w:p>
    <w:p w14:paraId="6FAAADFD" w14:textId="7691E3B1" w:rsidR="007A635B" w:rsidRDefault="00173E60" w:rsidP="00C9262E">
      <w:pPr>
        <w:ind w:left="360"/>
      </w:pPr>
      <w:r>
        <w:t xml:space="preserve">Mario Rossi seleziona la funzionalità di “Conferma </w:t>
      </w:r>
      <w:r w:rsidR="00C9262E">
        <w:t>annullamento e invio dati</w:t>
      </w:r>
      <w:r>
        <w:t>”</w:t>
      </w:r>
      <w:r w:rsidR="00C9262E">
        <w:t>.</w:t>
      </w:r>
      <w:r w:rsidR="00293601">
        <w:t xml:space="preserve"> La prenotazione è stata annullata.</w:t>
      </w:r>
    </w:p>
    <w:p w14:paraId="7665FABF" w14:textId="77777777" w:rsidR="00680E34" w:rsidRDefault="00680E34" w:rsidP="00C9262E">
      <w:pPr>
        <w:ind w:left="360"/>
      </w:pPr>
    </w:p>
    <w:p w14:paraId="658312D0" w14:textId="51E881EF" w:rsidR="00EF42B7" w:rsidRDefault="00EF42B7" w:rsidP="00EF42B7">
      <w:pPr>
        <w:pStyle w:val="Titolo2"/>
        <w:numPr>
          <w:ilvl w:val="1"/>
          <w:numId w:val="6"/>
        </w:numPr>
        <w:ind w:left="792" w:hanging="432"/>
      </w:pPr>
      <w:r>
        <w:t xml:space="preserve">    </w:t>
      </w:r>
      <w:bookmarkStart w:id="10" w:name="_Toc148301998"/>
      <w:r>
        <w:t>Gestione di capsule</w:t>
      </w:r>
      <w:bookmarkEnd w:id="10"/>
    </w:p>
    <w:p w14:paraId="2354F6C9" w14:textId="77777777" w:rsidR="00E53337" w:rsidRDefault="00E53337" w:rsidP="00E53337">
      <w:pPr>
        <w:ind w:left="360"/>
      </w:pPr>
    </w:p>
    <w:p w14:paraId="6BF8659A" w14:textId="3A16923F" w:rsidR="00680E34" w:rsidRDefault="009F677D" w:rsidP="00C9262E">
      <w:pPr>
        <w:ind w:left="360"/>
      </w:pPr>
      <w:r>
        <w:t xml:space="preserve">I lavori per costruire le nuove capsule </w:t>
      </w:r>
      <w:r w:rsidR="0062195E">
        <w:t>sono</w:t>
      </w:r>
      <w:r w:rsidR="00CA73AB">
        <w:t>, finalmente, finit</w:t>
      </w:r>
      <w:r w:rsidR="0062195E">
        <w:t>i</w:t>
      </w:r>
      <w:r w:rsidR="00CA73AB">
        <w:t xml:space="preserve"> e sono pronte all’uso. </w:t>
      </w:r>
      <w:r w:rsidR="0062195E">
        <w:t>Cosicché</w:t>
      </w:r>
      <w:r w:rsidR="00BE4A99">
        <w:t xml:space="preserve">, uno degli amministratori, in particolare il gestore delle capsule, </w:t>
      </w:r>
      <w:r w:rsidR="00AF23D4">
        <w:t>decide che è giunto il momento di doverle aggiungere in piattaforma per rend</w:t>
      </w:r>
      <w:r w:rsidR="002A2AE1">
        <w:t>erle disponibili</w:t>
      </w:r>
      <w:r w:rsidR="00C13910">
        <w:t xml:space="preserve"> e prenotabili</w:t>
      </w:r>
      <w:r w:rsidR="002A2AE1">
        <w:t xml:space="preserve">. </w:t>
      </w:r>
    </w:p>
    <w:p w14:paraId="0680235B" w14:textId="77777777" w:rsidR="00483A73" w:rsidRDefault="00483A73" w:rsidP="00C9262E">
      <w:pPr>
        <w:ind w:left="360"/>
      </w:pPr>
    </w:p>
    <w:p w14:paraId="4674F967" w14:textId="77777777" w:rsidR="005A749D" w:rsidRDefault="00483A73" w:rsidP="00C9262E">
      <w:pPr>
        <w:ind w:left="360"/>
      </w:pPr>
      <w:r>
        <w:t>Il gestore si autentica con</w:t>
      </w:r>
      <w:r w:rsidR="005A749D">
        <w:t>:</w:t>
      </w:r>
    </w:p>
    <w:p w14:paraId="47026441" w14:textId="1DBB3677" w:rsidR="00D10459" w:rsidRDefault="005A749D" w:rsidP="005A749D">
      <w:pPr>
        <w:pStyle w:val="Paragrafoelenco"/>
        <w:numPr>
          <w:ilvl w:val="0"/>
          <w:numId w:val="15"/>
        </w:numPr>
      </w:pPr>
      <w:r>
        <w:t>e-mail</w:t>
      </w:r>
      <w:r w:rsidR="00490D6C">
        <w:t>: gestore.capsule</w:t>
      </w:r>
      <w:r w:rsidR="009A7F08">
        <w:t>1</w:t>
      </w:r>
      <w:r w:rsidR="00490D6C">
        <w:t>@gmail</w:t>
      </w:r>
      <w:r w:rsidR="009A7F08">
        <w:t>.com</w:t>
      </w:r>
    </w:p>
    <w:p w14:paraId="2B7C2E61" w14:textId="6133D806" w:rsidR="00483A73" w:rsidRDefault="00776B1E" w:rsidP="005A749D">
      <w:pPr>
        <w:pStyle w:val="Paragrafoelenco"/>
        <w:numPr>
          <w:ilvl w:val="0"/>
          <w:numId w:val="15"/>
        </w:numPr>
      </w:pPr>
      <w:r>
        <w:t>password</w:t>
      </w:r>
      <w:r w:rsidR="009A7F08">
        <w:t>: GestoreCapsule1!</w:t>
      </w:r>
    </w:p>
    <w:p w14:paraId="7EAE3591" w14:textId="2B4C8C21" w:rsidR="00C466F8" w:rsidRDefault="00C466F8" w:rsidP="00C466F8">
      <w:pPr>
        <w:ind w:left="426"/>
      </w:pPr>
      <w:r>
        <w:t>e accede alla home page del sito</w:t>
      </w:r>
      <w:r w:rsidR="00D91702">
        <w:t xml:space="preserve">. Seleziona </w:t>
      </w:r>
      <w:r w:rsidR="00AE3D2E">
        <w:t xml:space="preserve">la funzionalità </w:t>
      </w:r>
      <w:r w:rsidR="00177C5F">
        <w:t>“</w:t>
      </w:r>
      <w:r w:rsidR="00E74786">
        <w:t>G</w:t>
      </w:r>
      <w:r w:rsidR="00AE3D2E">
        <w:t>estisci capsule</w:t>
      </w:r>
      <w:r w:rsidR="00177C5F">
        <w:t>”</w:t>
      </w:r>
      <w:r w:rsidR="00AE3D2E">
        <w:t xml:space="preserve"> e </w:t>
      </w:r>
      <w:r w:rsidR="00177C5F">
        <w:t>poi sceglie l’opzione “</w:t>
      </w:r>
      <w:r w:rsidR="00A246DA">
        <w:t>I</w:t>
      </w:r>
      <w:r w:rsidR="00177C5F">
        <w:t>nserisci capsula”.</w:t>
      </w:r>
    </w:p>
    <w:p w14:paraId="4140A216" w14:textId="77777777" w:rsidR="00AA36D9" w:rsidRDefault="00AA36D9" w:rsidP="00C466F8">
      <w:pPr>
        <w:ind w:left="426"/>
      </w:pPr>
    </w:p>
    <w:p w14:paraId="53FB327B" w14:textId="4A08061F" w:rsidR="00AA36D9" w:rsidRDefault="00AA36D9" w:rsidP="00377113">
      <w:pPr>
        <w:ind w:left="426"/>
      </w:pPr>
      <w:r>
        <w:t>Gli v</w:t>
      </w:r>
      <w:r w:rsidR="00707DCB">
        <w:t>iene chiesto quanto costa quest</w:t>
      </w:r>
      <w:r w:rsidR="005A1BA0">
        <w:t>o tipo di</w:t>
      </w:r>
      <w:r w:rsidR="00707DCB">
        <w:t xml:space="preserve"> cabina all’ora</w:t>
      </w:r>
      <w:r w:rsidR="005A1BA0">
        <w:t xml:space="preserve"> e quante ne vuole aggiungere di questo tipo. Il gestore </w:t>
      </w:r>
      <w:r w:rsidR="00E22B39">
        <w:t>inserisce che costano 9€ all’ora</w:t>
      </w:r>
      <w:r w:rsidR="007B7161">
        <w:t xml:space="preserve"> e di </w:t>
      </w:r>
      <w:r w:rsidR="00CC356D">
        <w:t>capsule</w:t>
      </w:r>
      <w:r w:rsidR="007B7161">
        <w:t xml:space="preserve"> nuove </w:t>
      </w:r>
      <w:r w:rsidR="00B01878">
        <w:t xml:space="preserve">da inserire </w:t>
      </w:r>
      <w:r w:rsidR="00CC356D">
        <w:t>ce ne sono 4.</w:t>
      </w:r>
      <w:r w:rsidR="00183587">
        <w:t xml:space="preserve"> Ora, inserisce le fasce orarie </w:t>
      </w:r>
      <w:r w:rsidR="00A835AF">
        <w:t>in cui si</w:t>
      </w:r>
      <w:r w:rsidR="007E7682">
        <w:t xml:space="preserve"> rendono prenotabili </w:t>
      </w:r>
      <w:r w:rsidR="00A835AF">
        <w:t xml:space="preserve">e </w:t>
      </w:r>
      <w:r w:rsidR="00F30016">
        <w:t>“</w:t>
      </w:r>
      <w:r w:rsidR="00B00195">
        <w:t>C</w:t>
      </w:r>
      <w:r w:rsidR="00F30016">
        <w:t>onferma”</w:t>
      </w:r>
      <w:r w:rsidR="002A50DA">
        <w:t xml:space="preserve">, dunque </w:t>
      </w:r>
      <w:r w:rsidR="00BC6922">
        <w:t>le nuove cabine vengono registrate</w:t>
      </w:r>
      <w:r w:rsidR="00B21EBB">
        <w:t>.</w:t>
      </w:r>
    </w:p>
    <w:p w14:paraId="4A0F7828" w14:textId="77777777" w:rsidR="00852CD5" w:rsidRDefault="00852CD5" w:rsidP="00707DCB">
      <w:pPr>
        <w:ind w:left="426"/>
      </w:pPr>
    </w:p>
    <w:p w14:paraId="0B7D05FA" w14:textId="6C3D9504" w:rsidR="00535274" w:rsidRDefault="00852CD5" w:rsidP="005A2F82">
      <w:pPr>
        <w:ind w:left="426"/>
      </w:pPr>
      <w:r>
        <w:t>Intanto, però</w:t>
      </w:r>
      <w:r w:rsidR="003F5E0D">
        <w:t>,</w:t>
      </w:r>
      <w:r>
        <w:t xml:space="preserve"> riceve </w:t>
      </w:r>
      <w:r w:rsidR="003F5E0D">
        <w:t xml:space="preserve">la notizia </w:t>
      </w:r>
      <w:r>
        <w:t>che un’altra cabina</w:t>
      </w:r>
      <w:r w:rsidR="003F5E0D">
        <w:t xml:space="preserve">, </w:t>
      </w:r>
      <w:r w:rsidR="00F44831">
        <w:t xml:space="preserve">purtroppo, </w:t>
      </w:r>
      <w:r w:rsidR="008C2A4E">
        <w:t xml:space="preserve">è guasta. Dunque, </w:t>
      </w:r>
      <w:r w:rsidR="00AA56CA">
        <w:t>il gestore</w:t>
      </w:r>
      <w:r w:rsidR="00636AC7">
        <w:t xml:space="preserve"> </w:t>
      </w:r>
      <w:r w:rsidR="005A6893">
        <w:t>sceglie la funzionalità “</w:t>
      </w:r>
      <w:r w:rsidR="00E74786">
        <w:t>G</w:t>
      </w:r>
      <w:r w:rsidR="005A6893">
        <w:t>estisci capsule” e poi seleziona “</w:t>
      </w:r>
      <w:r w:rsidR="001B09CF">
        <w:t>Disponibilità capsul</w:t>
      </w:r>
      <w:r w:rsidR="003E1960">
        <w:t>e</w:t>
      </w:r>
      <w:r w:rsidR="001B09CF">
        <w:t>”</w:t>
      </w:r>
      <w:r w:rsidR="003E1960">
        <w:t xml:space="preserve">. Gli compare, così, una schermata dove può </w:t>
      </w:r>
      <w:r w:rsidR="009C5970">
        <w:t>inserire il codice identificativo della capsula</w:t>
      </w:r>
      <w:r w:rsidR="00062B48">
        <w:t xml:space="preserve"> (il quale è esposto sulla capsula fisica), </w:t>
      </w:r>
      <w:r w:rsidR="00BD208B">
        <w:t>e seleziona “capsula non disponibile”</w:t>
      </w:r>
      <w:r w:rsidR="0035649E">
        <w:t>.</w:t>
      </w:r>
    </w:p>
    <w:p w14:paraId="4F39FA63" w14:textId="0E30DE82" w:rsidR="0050654E" w:rsidRDefault="005A2F82" w:rsidP="005A2F82">
      <w:pPr>
        <w:ind w:left="426"/>
      </w:pPr>
      <w:r>
        <w:t>Il gestore delle capsule avverte</w:t>
      </w:r>
      <w:r w:rsidR="00223A96">
        <w:t xml:space="preserve"> i tecnici</w:t>
      </w:r>
      <w:r w:rsidR="00343D4C">
        <w:t>, i quali dopo un paio di giorni di lavoro</w:t>
      </w:r>
      <w:r w:rsidR="00F929B7">
        <w:t>, gli comunicano che la capsula è, di nuovo, in situazioni ottimali</w:t>
      </w:r>
      <w:r w:rsidR="00535274">
        <w:t xml:space="preserve">. Il gestore </w:t>
      </w:r>
      <w:proofErr w:type="spellStart"/>
      <w:r w:rsidR="00097AF5">
        <w:t>riseleziona</w:t>
      </w:r>
      <w:proofErr w:type="spellEnd"/>
      <w:r w:rsidR="00097AF5">
        <w:t xml:space="preserve"> “</w:t>
      </w:r>
      <w:r w:rsidR="00E74786">
        <w:t>G</w:t>
      </w:r>
      <w:r w:rsidR="00097AF5">
        <w:t xml:space="preserve">estisci capsule” </w:t>
      </w:r>
      <w:r w:rsidR="009E0755">
        <w:t>e “Disponibilità capsule”, inserisce l’identificativo</w:t>
      </w:r>
      <w:r w:rsidR="007A7FD4">
        <w:t xml:space="preserve"> della</w:t>
      </w:r>
      <w:r w:rsidR="009E0755">
        <w:t xml:space="preserve"> capsula e </w:t>
      </w:r>
      <w:r w:rsidR="00280BC1">
        <w:t>tra l’opzioni sceglie “capsula disponibile”.</w:t>
      </w:r>
    </w:p>
    <w:p w14:paraId="7558C21B" w14:textId="77777777" w:rsidR="007A7FD4" w:rsidRDefault="007A7FD4" w:rsidP="005A2F82">
      <w:pPr>
        <w:ind w:left="426"/>
      </w:pPr>
    </w:p>
    <w:p w14:paraId="546D6B99" w14:textId="2580AE12" w:rsidR="002A5C6B" w:rsidRDefault="008A7774" w:rsidP="005A2F82">
      <w:pPr>
        <w:ind w:left="426"/>
      </w:pPr>
      <w:r>
        <w:t>È arrivato il momento dei bilanci di fine mese</w:t>
      </w:r>
      <w:r w:rsidR="000E0887">
        <w:t xml:space="preserve">, </w:t>
      </w:r>
      <w:r w:rsidR="00124E8A">
        <w:t>dato</w:t>
      </w:r>
      <w:r w:rsidR="000E0887">
        <w:t xml:space="preserve"> il successo </w:t>
      </w:r>
      <w:r w:rsidR="009D48A7">
        <w:t>dell’iniziativa</w:t>
      </w:r>
      <w:r w:rsidR="000E0887">
        <w:t xml:space="preserve"> </w:t>
      </w:r>
      <w:r w:rsidR="00802529">
        <w:t xml:space="preserve">delle capsule aeroportuali e </w:t>
      </w:r>
      <w:r w:rsidR="0055261B">
        <w:t xml:space="preserve">si decide di ridurre i prezzi e rendere </w:t>
      </w:r>
      <w:r w:rsidR="00E81347">
        <w:t>l’iniziativa</w:t>
      </w:r>
      <w:r w:rsidR="0055261B">
        <w:t xml:space="preserve"> ancora </w:t>
      </w:r>
      <w:r w:rsidR="00E81347">
        <w:t>più</w:t>
      </w:r>
      <w:r w:rsidR="0055261B">
        <w:t xml:space="preserve"> </w:t>
      </w:r>
      <w:r w:rsidR="00A362F1">
        <w:t>accessibile</w:t>
      </w:r>
      <w:r w:rsidR="00E81347">
        <w:t xml:space="preserve">, tale che si possa pubblicizzare di più. Il </w:t>
      </w:r>
      <w:r w:rsidR="009D48A7">
        <w:t xml:space="preserve">gestore </w:t>
      </w:r>
      <w:r w:rsidR="00124E8A">
        <w:t xml:space="preserve">delle capsule è chiamato a ridurre i prezzi di </w:t>
      </w:r>
      <w:r w:rsidR="002946D1">
        <w:t>due euro di tutte le capsule.</w:t>
      </w:r>
    </w:p>
    <w:p w14:paraId="7E19EDAE" w14:textId="18805D17" w:rsidR="002946D1" w:rsidRDefault="002946D1" w:rsidP="005A2F82">
      <w:pPr>
        <w:ind w:left="426"/>
      </w:pPr>
      <w:r>
        <w:t xml:space="preserve">Egli accede in piattaforma e </w:t>
      </w:r>
      <w:r w:rsidR="006F42BA">
        <w:t>seleziona</w:t>
      </w:r>
      <w:r w:rsidR="00CA5095">
        <w:t xml:space="preserve"> la funzionalità “</w:t>
      </w:r>
      <w:r w:rsidR="00E74786">
        <w:t>G</w:t>
      </w:r>
      <w:r w:rsidR="00CA5095">
        <w:t xml:space="preserve">estisci capsule”, dunque </w:t>
      </w:r>
      <w:r w:rsidR="00E820F7">
        <w:t>“Costi”.</w:t>
      </w:r>
      <w:r w:rsidR="006F42BA">
        <w:t xml:space="preserve"> A sua </w:t>
      </w:r>
      <w:r w:rsidR="006A0427">
        <w:t>discrezione</w:t>
      </w:r>
      <w:r w:rsidR="006F42BA">
        <w:t xml:space="preserve">, può scegliere di </w:t>
      </w:r>
      <w:r w:rsidR="006A0427">
        <w:t>selezionare</w:t>
      </w:r>
      <w:r w:rsidR="004B7FE3">
        <w:t xml:space="preserve"> </w:t>
      </w:r>
      <w:r w:rsidR="006A0427">
        <w:t xml:space="preserve">solo alcune cabine, inserendo l’ID, </w:t>
      </w:r>
      <w:r w:rsidR="00751E81">
        <w:t>o anche tutte.</w:t>
      </w:r>
    </w:p>
    <w:p w14:paraId="5D58FE03" w14:textId="2093ECC2" w:rsidR="00751E81" w:rsidRDefault="00430044" w:rsidP="005A2F82">
      <w:pPr>
        <w:ind w:left="426"/>
      </w:pPr>
      <w:r>
        <w:lastRenderedPageBreak/>
        <w:t xml:space="preserve">In questo caso sceglie l’opzione “Tutte” e </w:t>
      </w:r>
      <w:r w:rsidR="00ED5096">
        <w:t>in uno slot scrive il nuovo prezzo ribassato</w:t>
      </w:r>
      <w:r w:rsidR="00BD2CFF">
        <w:t>, di cui ne</w:t>
      </w:r>
      <w:r w:rsidR="000F0869">
        <w:t xml:space="preserve"> </w:t>
      </w:r>
      <w:r w:rsidR="00934C84">
        <w:t>favoreggeranno</w:t>
      </w:r>
      <w:r w:rsidR="00BD2CFF">
        <w:t xml:space="preserve"> le nuove prenotazioni</w:t>
      </w:r>
      <w:r w:rsidR="00C97210">
        <w:t xml:space="preserve"> e “Salva”.</w:t>
      </w:r>
    </w:p>
    <w:p w14:paraId="19CEB087" w14:textId="77777777" w:rsidR="000F0869" w:rsidRDefault="000F0869" w:rsidP="00CD679C">
      <w:pPr>
        <w:ind w:left="426"/>
        <w:jc w:val="both"/>
      </w:pPr>
    </w:p>
    <w:p w14:paraId="73A11816" w14:textId="117A1E69" w:rsidR="006905B6" w:rsidRDefault="006905B6" w:rsidP="005A2F82">
      <w:pPr>
        <w:ind w:left="426"/>
      </w:pPr>
      <w:r>
        <w:t xml:space="preserve">Purtroppo, raramente, </w:t>
      </w:r>
      <w:r w:rsidR="00D75575">
        <w:t xml:space="preserve">capita anche che qualche capsula o per un guasto o per un altro non </w:t>
      </w:r>
      <w:r w:rsidR="00E53888">
        <w:t xml:space="preserve">è recuperabile e perciò si sceglie di non renderla più disponibile </w:t>
      </w:r>
      <w:r w:rsidR="00373970">
        <w:t xml:space="preserve">oppure di eliminarla direttamente. </w:t>
      </w:r>
      <w:r w:rsidR="00817DDF">
        <w:t xml:space="preserve">Il gestore </w:t>
      </w:r>
      <w:r w:rsidR="000E74F6">
        <w:t>delle capsule accede in piattaforma alla sezione “</w:t>
      </w:r>
      <w:r w:rsidR="002E479D">
        <w:t>G</w:t>
      </w:r>
      <w:r w:rsidR="000E74F6">
        <w:t>estisci capsule”</w:t>
      </w:r>
      <w:r w:rsidR="002E479D">
        <w:t xml:space="preserve">, </w:t>
      </w:r>
      <w:r w:rsidR="005567D3">
        <w:t xml:space="preserve">“Disponibilità capsula”, </w:t>
      </w:r>
      <w:r w:rsidR="000F3689">
        <w:t xml:space="preserve">inserisce l’ID, quindi </w:t>
      </w:r>
      <w:r w:rsidR="002E479D">
        <w:t>“Elimina capsula”</w:t>
      </w:r>
      <w:r w:rsidR="000F3689">
        <w:t>.</w:t>
      </w:r>
    </w:p>
    <w:p w14:paraId="0D0F6F12" w14:textId="77777777" w:rsidR="005B2799" w:rsidRDefault="005B2799" w:rsidP="005A2F82">
      <w:pPr>
        <w:ind w:left="426"/>
      </w:pPr>
    </w:p>
    <w:p w14:paraId="21AD8B8E" w14:textId="733F99FB" w:rsidR="004B660B" w:rsidRDefault="006959C0" w:rsidP="005A2F82">
      <w:pPr>
        <w:ind w:left="426"/>
      </w:pPr>
      <w:r w:rsidRPr="006959C0">
        <w:t>Una capsula è prenotabile dalle 20:30 alle 21:30 e poi dalle 23:30 alle 02:30, si rende conto di voler prolungare la sosta di colui che prenota alle 20:30 fino alle 23:00, così da sfruttare al massimo la capsula e dare un migliore servizio al cliente.</w:t>
      </w:r>
    </w:p>
    <w:p w14:paraId="314C8EC0" w14:textId="01A0C31A" w:rsidR="003E3647" w:rsidRDefault="0017055F" w:rsidP="003E3647">
      <w:pPr>
        <w:ind w:left="426"/>
      </w:pPr>
      <w:r>
        <w:t xml:space="preserve">Il gestore </w:t>
      </w:r>
      <w:r w:rsidR="00776837">
        <w:t>sceglie</w:t>
      </w:r>
      <w:r>
        <w:t xml:space="preserve"> sempre </w:t>
      </w:r>
      <w:r w:rsidR="00776837">
        <w:t>“Gestisci capsule”, dunque “Disponibilità capsule”</w:t>
      </w:r>
      <w:r w:rsidR="002B689B">
        <w:t xml:space="preserve"> e </w:t>
      </w:r>
      <w:r w:rsidR="001F7842">
        <w:t>“O</w:t>
      </w:r>
      <w:r w:rsidR="002B689B">
        <w:t>rari”</w:t>
      </w:r>
      <w:r w:rsidR="001F7842">
        <w:t xml:space="preserve">. Inserisce l’ID della capsula e visualizza </w:t>
      </w:r>
      <w:r w:rsidR="004B660B">
        <w:t>la fascia</w:t>
      </w:r>
      <w:r w:rsidR="001F7842">
        <w:t xml:space="preserve"> orari</w:t>
      </w:r>
      <w:r w:rsidR="004B660B">
        <w:t>a</w:t>
      </w:r>
      <w:r w:rsidR="001F7842">
        <w:t xml:space="preserve"> </w:t>
      </w:r>
      <w:r w:rsidR="009D70CF">
        <w:t xml:space="preserve">in cui </w:t>
      </w:r>
      <w:r w:rsidR="001F7842">
        <w:t xml:space="preserve">questa capsula </w:t>
      </w:r>
      <w:r w:rsidR="009D70CF">
        <w:t>è resa prenotabile.</w:t>
      </w:r>
      <w:r w:rsidR="004B660B">
        <w:t xml:space="preserve"> </w:t>
      </w:r>
      <w:r w:rsidR="009D78C0">
        <w:t>Cosicché</w:t>
      </w:r>
      <w:r w:rsidR="009154DF">
        <w:t xml:space="preserve"> seleziona l’orario </w:t>
      </w:r>
      <w:r w:rsidR="009D78C0">
        <w:t xml:space="preserve">20:30-21:30 e </w:t>
      </w:r>
      <w:r w:rsidR="00432FFD">
        <w:t>“conferma”</w:t>
      </w:r>
      <w:r w:rsidR="00312595">
        <w:t xml:space="preserve">. </w:t>
      </w:r>
      <w:r w:rsidR="002C621C">
        <w:t>In una nuova sezione, resetta gli</w:t>
      </w:r>
      <w:r w:rsidR="0038648C">
        <w:t xml:space="preserve"> orari, dunque scegli</w:t>
      </w:r>
      <w:r w:rsidR="003E3647">
        <w:t>e:</w:t>
      </w:r>
    </w:p>
    <w:p w14:paraId="10ABBA90" w14:textId="216A471A" w:rsidR="003E3647" w:rsidRDefault="003E3647" w:rsidP="003E3647">
      <w:pPr>
        <w:pStyle w:val="Paragrafoelenco"/>
        <w:numPr>
          <w:ilvl w:val="0"/>
          <w:numId w:val="17"/>
        </w:numPr>
      </w:pPr>
      <w:r>
        <w:t>Da: 20:30</w:t>
      </w:r>
    </w:p>
    <w:p w14:paraId="14398B2D" w14:textId="4B3AD206" w:rsidR="003E3647" w:rsidRDefault="003E3647" w:rsidP="003E3647">
      <w:pPr>
        <w:pStyle w:val="Paragrafoelenco"/>
        <w:numPr>
          <w:ilvl w:val="0"/>
          <w:numId w:val="17"/>
        </w:numPr>
      </w:pPr>
      <w:r>
        <w:t>A: 23:00</w:t>
      </w:r>
    </w:p>
    <w:p w14:paraId="482C2DCC" w14:textId="5D3FD526" w:rsidR="007D4A74" w:rsidRDefault="007D4A74" w:rsidP="007D4A74">
      <w:pPr>
        <w:ind w:left="426"/>
      </w:pPr>
      <w:r>
        <w:t>e conferma.</w:t>
      </w:r>
      <w:r w:rsidR="00BE48D8">
        <w:t xml:space="preserve"> La modifica è avvenuta e i prossimi utenti che prenoteranno </w:t>
      </w:r>
      <w:r w:rsidR="00AE60D3">
        <w:t>avranno disponibili quest</w:t>
      </w:r>
      <w:r w:rsidR="00EF544F">
        <w:t>o nuovo</w:t>
      </w:r>
      <w:r w:rsidR="00AE60D3">
        <w:t xml:space="preserve"> slot. </w:t>
      </w:r>
    </w:p>
    <w:p w14:paraId="67BC24AC" w14:textId="77777777" w:rsidR="00E91863" w:rsidRDefault="00E91863" w:rsidP="007D4A74">
      <w:pPr>
        <w:ind w:left="426"/>
      </w:pPr>
    </w:p>
    <w:p w14:paraId="6E3B2BA0" w14:textId="60E9B264" w:rsidR="00E91863" w:rsidRDefault="00E4332D" w:rsidP="00E4332D">
      <w:pPr>
        <w:pStyle w:val="Titolo2"/>
        <w:numPr>
          <w:ilvl w:val="1"/>
          <w:numId w:val="18"/>
        </w:numPr>
      </w:pPr>
      <w:bookmarkStart w:id="11" w:name="_Toc148301999"/>
      <w:r>
        <w:t>. Gestore Sito Web</w:t>
      </w:r>
      <w:bookmarkEnd w:id="11"/>
    </w:p>
    <w:p w14:paraId="7E800B89" w14:textId="44973C6A" w:rsidR="00466B70" w:rsidRDefault="00337DC1" w:rsidP="00466B70">
      <w:pPr>
        <w:ind w:left="360"/>
      </w:pPr>
      <w:r>
        <w:t xml:space="preserve">Il sito web è fondamentale per </w:t>
      </w:r>
      <w:r w:rsidR="00F950C9">
        <w:t xml:space="preserve">un servizio come </w:t>
      </w:r>
      <w:proofErr w:type="spellStart"/>
      <w:r w:rsidR="00F950C9">
        <w:t>Dream&amp;Fly</w:t>
      </w:r>
      <w:proofErr w:type="spellEnd"/>
      <w:r w:rsidR="00F950C9">
        <w:t>. Tutte le funzionalità, però, non bastano</w:t>
      </w:r>
      <w:r w:rsidR="005A512A">
        <w:t>, delle belle foto in home page o belle descrizioni o slogan possono rendere il tutto più appetibile e convincente al cliente</w:t>
      </w:r>
      <w:r w:rsidR="00476F72">
        <w:t>. Una buona grafica, una bella vetrina è alla base di una buona compravendita</w:t>
      </w:r>
      <w:r w:rsidR="00ED7179">
        <w:t xml:space="preserve">. L’aggiornamento dei </w:t>
      </w:r>
      <w:r w:rsidR="00064FC9">
        <w:t xml:space="preserve">contatti è anch’esso fondamentale per offrire un </w:t>
      </w:r>
      <w:r w:rsidR="00103EC5">
        <w:t>servizio al meglio.</w:t>
      </w:r>
      <w:r w:rsidR="00466B70">
        <w:t xml:space="preserve"> Ed è per questo che </w:t>
      </w:r>
      <w:r w:rsidR="009814A4">
        <w:t>il gestore del sito web ha deciso di modificare la foto in homepage</w:t>
      </w:r>
      <w:r w:rsidR="004F268A">
        <w:t xml:space="preserve">. </w:t>
      </w:r>
      <w:r w:rsidR="000D2382">
        <w:t>Dalla sua homepage, seleziona “Modifica</w:t>
      </w:r>
      <w:r w:rsidR="005F59A1">
        <w:t xml:space="preserve">” e gli si apre una pagina </w:t>
      </w:r>
      <w:r w:rsidR="001C1886">
        <w:t xml:space="preserve">in cui carica la nuova </w:t>
      </w:r>
      <w:r w:rsidR="005F59A1">
        <w:t>foto</w:t>
      </w:r>
      <w:r w:rsidR="001C1886">
        <w:t xml:space="preserve">. </w:t>
      </w:r>
    </w:p>
    <w:p w14:paraId="583134D1" w14:textId="77777777" w:rsidR="00454408" w:rsidRDefault="00454408" w:rsidP="00466B70">
      <w:pPr>
        <w:ind w:left="360"/>
      </w:pPr>
    </w:p>
    <w:p w14:paraId="65BD6DF6" w14:textId="2F3C6731" w:rsidR="00454408" w:rsidRPr="006E6BEF" w:rsidRDefault="00454408" w:rsidP="00466B70">
      <w:pPr>
        <w:ind w:left="360"/>
      </w:pPr>
      <w:r>
        <w:t>In seguito</w:t>
      </w:r>
      <w:r w:rsidR="00EB1C02">
        <w:t xml:space="preserve"> al</w:t>
      </w:r>
      <w:r w:rsidR="00AB7B0D">
        <w:t>la</w:t>
      </w:r>
      <w:r w:rsidR="00EB1C02">
        <w:t xml:space="preserve"> </w:t>
      </w:r>
      <w:r w:rsidR="00AB7B0D">
        <w:t>variazione</w:t>
      </w:r>
      <w:r w:rsidR="00EB1C02">
        <w:t xml:space="preserve"> di numero di telefono</w:t>
      </w:r>
      <w:r>
        <w:t>, pensa che sia il caso anche di cambiare</w:t>
      </w:r>
      <w:r w:rsidR="00765074">
        <w:t xml:space="preserve"> i</w:t>
      </w:r>
      <w:r w:rsidR="00EB1C02">
        <w:t xml:space="preserve"> contatti. </w:t>
      </w:r>
      <w:r w:rsidR="001E0F76">
        <w:t>Accede a “Modifica”</w:t>
      </w:r>
      <w:r w:rsidR="00AB7B0D">
        <w:t xml:space="preserve"> e nella sezione appropriata </w:t>
      </w:r>
      <w:r w:rsidR="0067017F">
        <w:t>cambia il numero.</w:t>
      </w:r>
    </w:p>
    <w:p w14:paraId="03CC63F2" w14:textId="77777777" w:rsidR="00E4332D" w:rsidRDefault="00E4332D" w:rsidP="00E4332D">
      <w:pPr>
        <w:ind w:left="26"/>
      </w:pPr>
    </w:p>
    <w:p w14:paraId="7B65CEEB" w14:textId="5BBF4603" w:rsidR="00E4332D" w:rsidRDefault="007B6DAE" w:rsidP="007B6DAE">
      <w:pPr>
        <w:pStyle w:val="Titolo2"/>
        <w:numPr>
          <w:ilvl w:val="1"/>
          <w:numId w:val="18"/>
        </w:numPr>
      </w:pPr>
      <w:bookmarkStart w:id="12" w:name="_Toc148302000"/>
      <w:r>
        <w:t>. Gestore account</w:t>
      </w:r>
      <w:bookmarkEnd w:id="12"/>
    </w:p>
    <w:p w14:paraId="63F21991" w14:textId="5037DD37" w:rsidR="007B6DAE" w:rsidRDefault="004F5BFF" w:rsidP="007B6DAE">
      <w:pPr>
        <w:ind w:left="360"/>
      </w:pPr>
      <w:r>
        <w:t xml:space="preserve">Ogni tanto in azienda capita che </w:t>
      </w:r>
      <w:r w:rsidR="006C5D88">
        <w:t>ci siano promozioni e altrettanti,</w:t>
      </w:r>
      <w:r w:rsidR="007E7DE8">
        <w:t xml:space="preserve"> </w:t>
      </w:r>
      <w:r w:rsidR="006C5D88">
        <w:t>licenziam</w:t>
      </w:r>
      <w:r w:rsidR="00213284">
        <w:t>enti</w:t>
      </w:r>
      <w:r w:rsidR="00F70DBC">
        <w:t xml:space="preserve"> e cambiamenti di programmi.</w:t>
      </w:r>
    </w:p>
    <w:p w14:paraId="7E4BE63F" w14:textId="18209593" w:rsidR="00F07524" w:rsidRDefault="00AC75E4" w:rsidP="007B6DAE">
      <w:pPr>
        <w:ind w:left="360"/>
      </w:pPr>
      <w:r w:rsidRPr="00933BCD">
        <w:t xml:space="preserve">Al team </w:t>
      </w:r>
      <w:proofErr w:type="spellStart"/>
      <w:r w:rsidRPr="00933BCD">
        <w:t>Dream&amp;Fly</w:t>
      </w:r>
      <w:proofErr w:type="spellEnd"/>
      <w:r w:rsidR="00933BCD" w:rsidRPr="00933BCD">
        <w:t xml:space="preserve">, </w:t>
      </w:r>
      <w:r w:rsidR="00933BCD">
        <w:t xml:space="preserve">è </w:t>
      </w:r>
      <w:r w:rsidR="00EE43A0">
        <w:t xml:space="preserve">stata </w:t>
      </w:r>
      <w:r w:rsidR="00933BCD">
        <w:t>assunt</w:t>
      </w:r>
      <w:r w:rsidR="00EE43A0">
        <w:t xml:space="preserve">a </w:t>
      </w:r>
      <w:r w:rsidR="00AA2D71">
        <w:t xml:space="preserve">una </w:t>
      </w:r>
      <w:commentRangeStart w:id="13"/>
      <w:r w:rsidR="00AA2D71">
        <w:t>gestrice</w:t>
      </w:r>
      <w:r w:rsidR="00933BCD">
        <w:t xml:space="preserve"> </w:t>
      </w:r>
      <w:commentRangeEnd w:id="13"/>
      <w:r w:rsidR="004A4026">
        <w:rPr>
          <w:rStyle w:val="Rimandocommento"/>
        </w:rPr>
        <w:commentReference w:id="13"/>
      </w:r>
      <w:r w:rsidR="00933BCD">
        <w:t>delle capsule</w:t>
      </w:r>
      <w:r w:rsidR="009E74FA">
        <w:t>, l</w:t>
      </w:r>
      <w:r w:rsidR="00AA2D71">
        <w:t>a</w:t>
      </w:r>
      <w:r w:rsidR="009E74FA">
        <w:t xml:space="preserve"> quale si è già registrat</w:t>
      </w:r>
      <w:r w:rsidR="00AA2D71">
        <w:t>a</w:t>
      </w:r>
      <w:r w:rsidR="009E74FA">
        <w:t xml:space="preserve"> in precedenza inserendo tutti i dati necessari</w:t>
      </w:r>
      <w:r w:rsidR="00F07524">
        <w:t>:</w:t>
      </w:r>
    </w:p>
    <w:p w14:paraId="55D544FB" w14:textId="5CB7C808" w:rsidR="00FC5513" w:rsidRDefault="00FC5513" w:rsidP="00FC5513">
      <w:pPr>
        <w:pStyle w:val="Paragrafoelenco"/>
        <w:numPr>
          <w:ilvl w:val="0"/>
          <w:numId w:val="21"/>
        </w:numPr>
      </w:pPr>
      <w:r>
        <w:t>Nome</w:t>
      </w:r>
      <w:r w:rsidR="00083971">
        <w:t>: Maria</w:t>
      </w:r>
    </w:p>
    <w:p w14:paraId="399185FD" w14:textId="5EA0B696" w:rsidR="00FC5513" w:rsidRDefault="00FC5513" w:rsidP="00FC5513">
      <w:pPr>
        <w:pStyle w:val="Paragrafoelenco"/>
        <w:numPr>
          <w:ilvl w:val="0"/>
          <w:numId w:val="21"/>
        </w:numPr>
      </w:pPr>
      <w:r>
        <w:t>Cognome</w:t>
      </w:r>
      <w:r w:rsidR="00083971">
        <w:t xml:space="preserve">: </w:t>
      </w:r>
      <w:r w:rsidR="00044DAF">
        <w:t>Esposito</w:t>
      </w:r>
    </w:p>
    <w:p w14:paraId="309B213E" w14:textId="3DBF0018" w:rsidR="00F07524" w:rsidRPr="00DB67AB" w:rsidRDefault="00F07524" w:rsidP="00F07524">
      <w:pPr>
        <w:pStyle w:val="Paragrafoelenco"/>
        <w:numPr>
          <w:ilvl w:val="0"/>
          <w:numId w:val="20"/>
        </w:numPr>
        <w:rPr>
          <w:lang w:val="en-US"/>
        </w:rPr>
      </w:pPr>
      <w:r w:rsidRPr="00DB67AB">
        <w:rPr>
          <w:lang w:val="en-US"/>
        </w:rPr>
        <w:t xml:space="preserve">Email: </w:t>
      </w:r>
      <w:r w:rsidR="009C1880" w:rsidRPr="00DB67AB">
        <w:rPr>
          <w:lang w:val="en-US"/>
        </w:rPr>
        <w:t>gestore.capsule</w:t>
      </w:r>
      <w:r w:rsidR="00DB67AB" w:rsidRPr="00DB67AB">
        <w:rPr>
          <w:lang w:val="en-US"/>
        </w:rPr>
        <w:t>2@gmail.c</w:t>
      </w:r>
      <w:r w:rsidR="00DB67AB">
        <w:rPr>
          <w:lang w:val="en-US"/>
        </w:rPr>
        <w:t>om</w:t>
      </w:r>
    </w:p>
    <w:p w14:paraId="3BCBF54D" w14:textId="6946AC4D" w:rsidR="00F07524" w:rsidRDefault="009C1880" w:rsidP="00F07524">
      <w:pPr>
        <w:pStyle w:val="Paragrafoelenco"/>
        <w:numPr>
          <w:ilvl w:val="0"/>
          <w:numId w:val="20"/>
        </w:numPr>
      </w:pPr>
      <w:r>
        <w:t xml:space="preserve">Password: </w:t>
      </w:r>
      <w:r w:rsidR="00DB67AB">
        <w:t>Password2!</w:t>
      </w:r>
    </w:p>
    <w:p w14:paraId="1F064313" w14:textId="41AFC9E4" w:rsidR="009C1880" w:rsidRDefault="005105DB" w:rsidP="00F07524">
      <w:pPr>
        <w:pStyle w:val="Paragrafoelenco"/>
        <w:numPr>
          <w:ilvl w:val="0"/>
          <w:numId w:val="20"/>
        </w:numPr>
      </w:pPr>
      <w:r>
        <w:t>Cellulare: 1254712369</w:t>
      </w:r>
    </w:p>
    <w:p w14:paraId="17AE8256" w14:textId="482A9254" w:rsidR="00044DAF" w:rsidRDefault="00637D22" w:rsidP="00044DAF">
      <w:pPr>
        <w:ind w:left="360"/>
      </w:pPr>
      <w:r>
        <w:t xml:space="preserve">Il suo account però ora deve ricevere i privilegi </w:t>
      </w:r>
      <w:r w:rsidR="001D53D8">
        <w:t>in merito al suo ruolo</w:t>
      </w:r>
      <w:r w:rsidR="00F07524">
        <w:t xml:space="preserve">. </w:t>
      </w:r>
    </w:p>
    <w:p w14:paraId="4EE10337" w14:textId="77777777" w:rsidR="00044DAF" w:rsidRDefault="00044DAF" w:rsidP="00044DAF">
      <w:pPr>
        <w:ind w:left="360"/>
      </w:pPr>
    </w:p>
    <w:p w14:paraId="40631604" w14:textId="099582BF" w:rsidR="001A17E4" w:rsidRDefault="00241BDC" w:rsidP="001A17E4">
      <w:pPr>
        <w:ind w:left="360"/>
      </w:pPr>
      <w:r>
        <w:t>Maria Esposito</w:t>
      </w:r>
      <w:r w:rsidR="00577CE5">
        <w:t xml:space="preserve"> </w:t>
      </w:r>
      <w:r>
        <w:t>si reca dal gestore degli account</w:t>
      </w:r>
      <w:r w:rsidR="001E7760">
        <w:t xml:space="preserve"> e</w:t>
      </w:r>
      <w:r>
        <w:t xml:space="preserve"> comunica la </w:t>
      </w:r>
      <w:r w:rsidR="001A17E4">
        <w:t>propria</w:t>
      </w:r>
      <w:r>
        <w:t xml:space="preserve"> </w:t>
      </w:r>
      <w:r w:rsidR="001E7760">
        <w:t>e-mail</w:t>
      </w:r>
      <w:r w:rsidR="001A17E4">
        <w:t xml:space="preserve">: </w:t>
      </w:r>
      <w:hyperlink r:id="rId28" w:history="1">
        <w:r w:rsidR="001E7760" w:rsidRPr="00510EEA">
          <w:rPr>
            <w:rStyle w:val="Collegamentoipertestuale"/>
          </w:rPr>
          <w:t>gestore.capsule2@gmail.com</w:t>
        </w:r>
      </w:hyperlink>
      <w:r w:rsidR="001E7760">
        <w:t xml:space="preserve">. Quest’ultimo, si autentica in piattaforma </w:t>
      </w:r>
      <w:r w:rsidR="00683535">
        <w:t xml:space="preserve">con i dati che occorrono e accede alla sezione </w:t>
      </w:r>
      <w:r w:rsidR="00B72CF1">
        <w:t xml:space="preserve">“gestisci account”. Può scegliere di </w:t>
      </w:r>
      <w:r w:rsidR="00BB2ACD">
        <w:t>visualizzare</w:t>
      </w:r>
      <w:r w:rsidR="00B72CF1">
        <w:t xml:space="preserve"> tutti gi account oppure inserire </w:t>
      </w:r>
      <w:r w:rsidR="00BB2ACD">
        <w:t>un’e-mail</w:t>
      </w:r>
      <w:r w:rsidR="00B72CF1">
        <w:t xml:space="preserve"> e </w:t>
      </w:r>
      <w:r w:rsidR="00BB2ACD">
        <w:t xml:space="preserve">verificarne </w:t>
      </w:r>
      <w:r w:rsidR="0087251E">
        <w:t>l’effettiva registrazione e visualizzare i dati come il numero di cellulare e il nome.</w:t>
      </w:r>
      <w:r w:rsidR="006C625E">
        <w:t xml:space="preserve"> Inoltre,</w:t>
      </w:r>
      <w:r w:rsidR="00716D62">
        <w:t xml:space="preserve"> per quell’account</w:t>
      </w:r>
      <w:r w:rsidR="00CC47CB">
        <w:t xml:space="preserve"> selezionato può associargli u</w:t>
      </w:r>
      <w:r w:rsidR="00A11248">
        <w:t>n ruolo</w:t>
      </w:r>
      <w:r w:rsidR="00CC47CB">
        <w:t>.</w:t>
      </w:r>
      <w:r w:rsidR="00A11248">
        <w:t xml:space="preserve"> Infatti</w:t>
      </w:r>
      <w:r w:rsidR="005A1016">
        <w:t xml:space="preserve">, inserisce </w:t>
      </w:r>
      <w:hyperlink r:id="rId29" w:history="1">
        <w:r w:rsidR="002C4F41" w:rsidRPr="00510EEA">
          <w:rPr>
            <w:rStyle w:val="Collegamentoipertestuale"/>
          </w:rPr>
          <w:t>gestore.capsule2@gmail.com</w:t>
        </w:r>
      </w:hyperlink>
      <w:r w:rsidR="005A1016">
        <w:t xml:space="preserve"> e “Cerca”</w:t>
      </w:r>
      <w:r w:rsidR="000F0749">
        <w:t xml:space="preserve">. Lo trova, lo seleziona e compaiono tutti i dati </w:t>
      </w:r>
      <w:r w:rsidR="002C4F41">
        <w:lastRenderedPageBreak/>
        <w:t>di Maria e modifica il suo ruolo da “</w:t>
      </w:r>
      <w:r w:rsidR="004C0E84">
        <w:t>U</w:t>
      </w:r>
      <w:r w:rsidR="002C4F41">
        <w:t>tente</w:t>
      </w:r>
      <w:r w:rsidR="004C0E84">
        <w:t>”</w:t>
      </w:r>
      <w:r w:rsidR="002C4F41">
        <w:t xml:space="preserve"> </w:t>
      </w:r>
      <w:r w:rsidR="004C0E84">
        <w:t>a “Gestore capsule”</w:t>
      </w:r>
      <w:r w:rsidR="00EC6132">
        <w:t>, quindi “Salva”.</w:t>
      </w:r>
    </w:p>
    <w:p w14:paraId="3D2F01B6" w14:textId="77777777" w:rsidR="004E28A2" w:rsidRDefault="004E28A2" w:rsidP="001A17E4">
      <w:pPr>
        <w:ind w:left="360"/>
      </w:pPr>
    </w:p>
    <w:p w14:paraId="1EE3FAD7" w14:textId="6D77D6BF" w:rsidR="00FB339D" w:rsidRDefault="00C123BE" w:rsidP="00FB339D">
      <w:pPr>
        <w:ind w:left="360"/>
      </w:pPr>
      <w:r>
        <w:t>Altrettanti cambiamenti sono in vista, uno dei gestori delle capsule</w:t>
      </w:r>
      <w:r w:rsidR="005032A6">
        <w:t>, decide di licenziarsi</w:t>
      </w:r>
      <w:r w:rsidR="004C7DB1">
        <w:t xml:space="preserve">. </w:t>
      </w:r>
      <w:r w:rsidR="00D92EC6">
        <w:t xml:space="preserve">Questa notizia è nota al gestore degli account, che </w:t>
      </w:r>
      <w:r w:rsidR="008C5CA1">
        <w:t xml:space="preserve">elimina l’account di </w:t>
      </w:r>
      <w:hyperlink r:id="rId30" w:history="1">
        <w:r w:rsidR="008C5CA1" w:rsidRPr="00510EEA">
          <w:rPr>
            <w:rStyle w:val="Collegamentoipertestuale"/>
          </w:rPr>
          <w:t>gestore.capsule1@gmail.com</w:t>
        </w:r>
      </w:hyperlink>
      <w:r w:rsidR="00077849">
        <w:t>, in modo da tutelare tutti i dati e rendergli inaccessibil</w:t>
      </w:r>
      <w:r w:rsidR="00C217B8">
        <w:t>i</w:t>
      </w:r>
      <w:r w:rsidR="00077849">
        <w:t xml:space="preserve"> </w:t>
      </w:r>
      <w:r w:rsidR="00C217B8">
        <w:t>i permessi, grazie la funzionalit</w:t>
      </w:r>
      <w:r w:rsidR="00655E30">
        <w:t xml:space="preserve">à “Gestisci account”, inserendo </w:t>
      </w:r>
      <w:r w:rsidR="00C274BB">
        <w:t>l’e-mail</w:t>
      </w:r>
      <w:r w:rsidR="00655E30">
        <w:t xml:space="preserve"> e selezionandola,</w:t>
      </w:r>
      <w:r w:rsidR="000A7068">
        <w:t xml:space="preserve"> per poi confermare la scelta “Elimina Account”</w:t>
      </w:r>
      <w:r w:rsidR="00074F8D">
        <w:t>.</w:t>
      </w:r>
    </w:p>
    <w:p w14:paraId="6ECF28C4" w14:textId="77777777" w:rsidR="00FB339D" w:rsidRDefault="00FB339D" w:rsidP="00FB339D">
      <w:pPr>
        <w:ind w:left="360"/>
      </w:pPr>
    </w:p>
    <w:p w14:paraId="0A28B0CB" w14:textId="55B7D539" w:rsidR="00FB339D" w:rsidRDefault="00FB339D" w:rsidP="00FB339D">
      <w:pPr>
        <w:ind w:left="360"/>
      </w:pPr>
      <w:commentRangeStart w:id="14"/>
      <w:r>
        <w:t>Dopo anni di</w:t>
      </w:r>
      <w:r w:rsidR="00023604">
        <w:t xml:space="preserve"> duro</w:t>
      </w:r>
      <w:r>
        <w:t xml:space="preserve"> lavoro, un meritevole premio sta per giungere</w:t>
      </w:r>
      <w:r w:rsidR="00C274BB">
        <w:t xml:space="preserve">, </w:t>
      </w:r>
      <w:r w:rsidR="00427E2D">
        <w:t xml:space="preserve">uno </w:t>
      </w:r>
      <w:r w:rsidR="002C19A5">
        <w:t>de</w:t>
      </w:r>
      <w:r w:rsidR="00E155C9">
        <w:t>gli amministratori delle capsule viene promosso a socio</w:t>
      </w:r>
      <w:commentRangeEnd w:id="14"/>
      <w:r w:rsidR="00E155C9">
        <w:rPr>
          <w:rStyle w:val="Rimandocommento"/>
        </w:rPr>
        <w:commentReference w:id="14"/>
      </w:r>
      <w:r w:rsidR="00E155C9">
        <w:t xml:space="preserve">. </w:t>
      </w:r>
      <w:r w:rsidR="007D593D">
        <w:t xml:space="preserve">Si reca dal gestore account e comunica la bella notizia, </w:t>
      </w:r>
      <w:r w:rsidR="000D3CEE">
        <w:t>il gestore account entra in piattaforma e con la funzionalità “Gestisci account”,</w:t>
      </w:r>
      <w:r w:rsidR="00F45212">
        <w:t xml:space="preserve"> inserisce </w:t>
      </w:r>
      <w:r w:rsidR="001D6EC6">
        <w:t>l’e-mail</w:t>
      </w:r>
      <w:r w:rsidR="00100CBD">
        <w:t xml:space="preserve"> </w:t>
      </w:r>
      <w:r w:rsidR="000C3B9A">
        <w:t>interessata e “Cerca”. Lo trova, lo seleziona</w:t>
      </w:r>
      <w:r w:rsidR="00762D19">
        <w:t>,</w:t>
      </w:r>
      <w:r w:rsidR="000C3B9A">
        <w:t xml:space="preserve"> compaiono tutti i dati </w:t>
      </w:r>
      <w:r w:rsidR="007A3BAC">
        <w:t xml:space="preserve">e </w:t>
      </w:r>
      <w:r w:rsidR="00762D19">
        <w:t>modifica da “</w:t>
      </w:r>
      <w:r w:rsidR="0063677D">
        <w:t>Gestore capsule” a “Socio”.</w:t>
      </w:r>
    </w:p>
    <w:p w14:paraId="2BE4050C" w14:textId="4F07AE2D" w:rsidR="007A635B" w:rsidRDefault="00EB3172" w:rsidP="00BE5242">
      <w:pPr>
        <w:pStyle w:val="Titolo"/>
        <w:numPr>
          <w:ilvl w:val="0"/>
          <w:numId w:val="6"/>
        </w:numPr>
        <w:jc w:val="left"/>
      </w:pPr>
      <w:bookmarkStart w:id="15" w:name="_Toc148031612"/>
      <w:r>
        <w:t xml:space="preserve"> </w:t>
      </w:r>
      <w:bookmarkStart w:id="16" w:name="_Toc148302001"/>
      <w:r w:rsidR="007A635B">
        <w:t>TARGET ENVIRONMENT</w:t>
      </w:r>
      <w:bookmarkEnd w:id="15"/>
      <w:bookmarkEnd w:id="16"/>
    </w:p>
    <w:p w14:paraId="4E53B704" w14:textId="2E7B9DE6" w:rsidR="000B3294" w:rsidRDefault="000B3294" w:rsidP="000B3294">
      <w:pPr>
        <w:ind w:left="426"/>
      </w:pPr>
      <w:r w:rsidRPr="000B3294">
        <w:t>L’applicazione sarà sviluppata utilizzando le funzionalità di Jav</w:t>
      </w:r>
      <w:r w:rsidR="001713EE">
        <w:t>a</w:t>
      </w:r>
      <w:r w:rsidRPr="000B3294">
        <w:t xml:space="preserve">, </w:t>
      </w:r>
      <w:proofErr w:type="spellStart"/>
      <w:r w:rsidRPr="000B3294">
        <w:t>Javascript</w:t>
      </w:r>
      <w:proofErr w:type="spellEnd"/>
      <w:r w:rsidRPr="000B3294">
        <w:t xml:space="preserve"> e MySQL e sarà disponibile su un server esterno. Tutti gli utenti con a disposizione un browser ed una connessione internet devono essere in grado di accedere all’applicazione.</w:t>
      </w:r>
    </w:p>
    <w:p w14:paraId="00AC81BC" w14:textId="0DA5A2D2" w:rsidR="00182BB2" w:rsidRDefault="00182BB2" w:rsidP="00BE5242">
      <w:pPr>
        <w:pStyle w:val="Titolo"/>
        <w:numPr>
          <w:ilvl w:val="0"/>
          <w:numId w:val="26"/>
        </w:numPr>
        <w:jc w:val="left"/>
      </w:pPr>
      <w:bookmarkStart w:id="17" w:name="_Toc148031613"/>
      <w:bookmarkStart w:id="18" w:name="_Toc148302002"/>
      <w:r>
        <w:t>DELIVERABLE AND DEADLINES</w:t>
      </w:r>
      <w:bookmarkEnd w:id="17"/>
      <w:bookmarkEnd w:id="18"/>
    </w:p>
    <w:p w14:paraId="54C61A92" w14:textId="2EE06A08" w:rsidR="00EA2CE2" w:rsidRDefault="00EA2CE2" w:rsidP="00182BB2">
      <w:pPr>
        <w:ind w:left="360"/>
      </w:pPr>
    </w:p>
    <w:p w14:paraId="60B1F3EC" w14:textId="77777777" w:rsidR="00EA2CE2" w:rsidRPr="000B3294" w:rsidRDefault="00EA2CE2" w:rsidP="000B3294">
      <w:pPr>
        <w:ind w:left="426"/>
      </w:pPr>
    </w:p>
    <w:p w14:paraId="0645D057" w14:textId="246FE6D5" w:rsidR="002A77EA" w:rsidRDefault="002A77EA" w:rsidP="00EB1AF9">
      <w:pPr>
        <w:numPr>
          <w:ilvl w:val="0"/>
          <w:numId w:val="13"/>
        </w:numPr>
      </w:pP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 xml:space="preserve"> </w:t>
      </w:r>
      <w:r w:rsidR="00862E61">
        <w:t>(10/11/2023)</w:t>
      </w:r>
    </w:p>
    <w:p w14:paraId="6F834285" w14:textId="5DE7D24A" w:rsidR="00A54BFE" w:rsidRDefault="002A77EA" w:rsidP="00EB1AF9">
      <w:pPr>
        <w:numPr>
          <w:ilvl w:val="0"/>
          <w:numId w:val="13"/>
        </w:numPr>
      </w:pPr>
      <w:r>
        <w:t xml:space="preserve">System Design </w:t>
      </w:r>
      <w:proofErr w:type="spellStart"/>
      <w:r>
        <w:t>Document</w:t>
      </w:r>
      <w:proofErr w:type="spellEnd"/>
      <w:r>
        <w:t xml:space="preserve"> </w:t>
      </w:r>
      <w:r w:rsidR="00862E61">
        <w:t>(24/11/2023)</w:t>
      </w:r>
    </w:p>
    <w:p w14:paraId="0F792CEF" w14:textId="4BC27E15" w:rsidR="002A77EA" w:rsidRPr="00674BA9" w:rsidRDefault="002A77EA" w:rsidP="00EB1AF9">
      <w:pPr>
        <w:numPr>
          <w:ilvl w:val="0"/>
          <w:numId w:val="13"/>
        </w:numPr>
        <w:rPr>
          <w:lang w:val="en-US"/>
        </w:rPr>
      </w:pPr>
      <w:r w:rsidRPr="00674BA9">
        <w:rPr>
          <w:lang w:val="en-US"/>
        </w:rPr>
        <w:t xml:space="preserve">Test Plan e Test Case Specification </w:t>
      </w:r>
      <w:r w:rsidR="00464F4B" w:rsidRPr="00674BA9">
        <w:rPr>
          <w:lang w:val="en-US"/>
        </w:rPr>
        <w:t>(15/12/2023)</w:t>
      </w:r>
    </w:p>
    <w:p w14:paraId="319C61EC" w14:textId="40CED7CA" w:rsidR="004F568F" w:rsidRDefault="004F568F" w:rsidP="004F568F">
      <w:pPr>
        <w:numPr>
          <w:ilvl w:val="0"/>
          <w:numId w:val="13"/>
        </w:numPr>
      </w:pPr>
      <w:r>
        <w:t xml:space="preserve">Object Design </w:t>
      </w:r>
      <w:proofErr w:type="spellStart"/>
      <w:r>
        <w:t>Document</w:t>
      </w:r>
      <w:proofErr w:type="spellEnd"/>
      <w:r>
        <w:t xml:space="preserve"> (</w:t>
      </w:r>
      <w:r w:rsidR="00B02C82">
        <w:t>18/01/2024)</w:t>
      </w:r>
    </w:p>
    <w:p w14:paraId="7E199A8B" w14:textId="2E8ADF31" w:rsidR="00AB08E3" w:rsidRPr="00AB08E3" w:rsidRDefault="002A77EA" w:rsidP="00EB1AF9">
      <w:pPr>
        <w:numPr>
          <w:ilvl w:val="0"/>
          <w:numId w:val="13"/>
        </w:numPr>
      </w:pPr>
      <w:r>
        <w:t xml:space="preserve">Test </w:t>
      </w:r>
      <w:proofErr w:type="spellStart"/>
      <w:r>
        <w:t>Execution</w:t>
      </w:r>
      <w:proofErr w:type="spellEnd"/>
      <w:r>
        <w:t xml:space="preserve"> Report </w:t>
      </w:r>
      <w:r w:rsidR="00B02C82">
        <w:t>(</w:t>
      </w:r>
      <w:r w:rsidR="00207B76">
        <w:t>03/02/2024)</w:t>
      </w:r>
    </w:p>
    <w:p w14:paraId="4875CAC3" w14:textId="77777777" w:rsidR="00785769" w:rsidRPr="00785769" w:rsidRDefault="00785769" w:rsidP="00785769"/>
    <w:p w14:paraId="362E356D" w14:textId="77777777" w:rsidR="00785769" w:rsidRPr="00785769" w:rsidRDefault="00785769" w:rsidP="00785769"/>
    <w:p w14:paraId="4C50227D" w14:textId="77777777" w:rsidR="004F0D01" w:rsidRDefault="004F0D01" w:rsidP="004F0D01"/>
    <w:p w14:paraId="163C8CBD" w14:textId="77777777" w:rsidR="004F0D01" w:rsidRPr="004F0D01" w:rsidRDefault="004F0D01" w:rsidP="004F0D01"/>
    <w:p w14:paraId="4EF9CE31" w14:textId="77777777" w:rsidR="007A635B" w:rsidRPr="007A635B" w:rsidRDefault="007A635B" w:rsidP="007A635B">
      <w:pPr>
        <w:ind w:left="426"/>
      </w:pPr>
    </w:p>
    <w:p w14:paraId="58861BC4" w14:textId="77777777" w:rsidR="007A635B" w:rsidRDefault="007A635B" w:rsidP="007A635B"/>
    <w:p w14:paraId="1F6D57FB" w14:textId="77777777" w:rsidR="001765AE" w:rsidRDefault="001765AE" w:rsidP="001765AE">
      <w:pPr>
        <w:rPr>
          <w:rFonts w:ascii="Arial" w:hAnsi="Arial"/>
          <w:b/>
        </w:rPr>
      </w:pPr>
    </w:p>
    <w:sectPr w:rsidR="001765AE" w:rsidSect="003D2268">
      <w:footnotePr>
        <w:pos w:val="beneathText"/>
      </w:footnotePr>
      <w:pgSz w:w="11905" w:h="16837"/>
      <w:pgMar w:top="1560" w:right="1134" w:bottom="1560" w:left="1134" w:header="1134" w:footer="1134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VALENTINA PAOLILLO" w:date="2023-10-14T12:45:00Z" w:initials="VP">
    <w:p w14:paraId="609D4E45" w14:textId="77777777" w:rsidR="004A4026" w:rsidRDefault="004A4026" w:rsidP="00C42A43">
      <w:pPr>
        <w:pStyle w:val="Testocommento"/>
      </w:pPr>
      <w:r>
        <w:rPr>
          <w:rStyle w:val="Rimandocommento"/>
        </w:rPr>
        <w:annotationRef/>
      </w:r>
      <w:r>
        <w:t>…?</w:t>
      </w:r>
    </w:p>
  </w:comment>
  <w:comment w:id="14" w:author="VALENTINA PAOLILLO" w:date="2023-10-14T12:36:00Z" w:initials="VP">
    <w:p w14:paraId="760533CC" w14:textId="50D03E5F" w:rsidR="00E155C9" w:rsidRDefault="00E155C9" w:rsidP="005D57C6">
      <w:pPr>
        <w:pStyle w:val="Testocommento"/>
      </w:pPr>
      <w:r>
        <w:rPr>
          <w:rStyle w:val="Rimandocommento"/>
        </w:rPr>
        <w:annotationRef/>
      </w:r>
      <w:r>
        <w:t>Indecisa su questa storiella hahha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9D4E45" w15:done="0"/>
  <w15:commentEx w15:paraId="760533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D24295" w16cex:dateUtc="2023-10-14T10:45:00Z"/>
  <w16cex:commentExtensible w16cex:durableId="0E21EBC0" w16cex:dateUtc="2023-10-14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9D4E45" w16cid:durableId="46D24295"/>
  <w16cid:commentId w16cid:paraId="760533CC" w16cid:durableId="0E21EB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3C48" w14:textId="77777777" w:rsidR="00DD4FC1" w:rsidRDefault="00DD4FC1">
      <w:r>
        <w:separator/>
      </w:r>
    </w:p>
  </w:endnote>
  <w:endnote w:type="continuationSeparator" w:id="0">
    <w:p w14:paraId="7189B9B5" w14:textId="77777777" w:rsidR="00DD4FC1" w:rsidRDefault="00DD4FC1">
      <w:r>
        <w:continuationSeparator/>
      </w:r>
    </w:p>
  </w:endnote>
  <w:endnote w:type="continuationNotice" w:id="1">
    <w:p w14:paraId="46AE9168" w14:textId="77777777" w:rsidR="00DD4FC1" w:rsidRDefault="00DD4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E05694B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1E4C31B3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6C1B68B5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28CC8EF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A52E73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0F95F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3459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59CD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BF3A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6EB1" w14:textId="77777777" w:rsidR="00DD4FC1" w:rsidRDefault="00DD4FC1">
      <w:r>
        <w:separator/>
      </w:r>
    </w:p>
  </w:footnote>
  <w:footnote w:type="continuationSeparator" w:id="0">
    <w:p w14:paraId="5A0F57FC" w14:textId="77777777" w:rsidR="00DD4FC1" w:rsidRDefault="00DD4FC1">
      <w:r>
        <w:continuationSeparator/>
      </w:r>
    </w:p>
  </w:footnote>
  <w:footnote w:type="continuationNotice" w:id="1">
    <w:p w14:paraId="766E4D75" w14:textId="77777777" w:rsidR="00DD4FC1" w:rsidRDefault="00DD4F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770AA4F5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FC8E0B1" w14:textId="41C8CEA5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 w:rsidR="00382E33">
            <w:rPr>
              <w:b w:val="0"/>
              <w:sz w:val="20"/>
            </w:rPr>
            <w:t>Dream&amp;Fly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60DCFD" w14:textId="635647CD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382E33">
            <w:rPr>
              <w:b w:val="0"/>
              <w:sz w:val="20"/>
            </w:rPr>
            <w:t>0.1</w:t>
          </w:r>
        </w:p>
      </w:tc>
    </w:tr>
    <w:tr w:rsidR="008B36D5" w14:paraId="03094CF9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6E673D0B" w14:textId="040E31C6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proofErr w:type="spellStart"/>
          <w:r w:rsidR="00382E33">
            <w:rPr>
              <w:sz w:val="20"/>
            </w:rPr>
            <w:t>Problem</w:t>
          </w:r>
          <w:proofErr w:type="spellEnd"/>
          <w:r w:rsidR="00382E33">
            <w:rPr>
              <w:sz w:val="20"/>
            </w:rPr>
            <w:t xml:space="preserve"> Statement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99DBA86" w14:textId="1EEB2347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382E33">
            <w:rPr>
              <w:sz w:val="20"/>
            </w:rPr>
            <w:t>11</w:t>
          </w:r>
          <w:r w:rsidR="008B36D5">
            <w:rPr>
              <w:sz w:val="20"/>
            </w:rPr>
            <w:t>/</w:t>
          </w:r>
          <w:r w:rsidR="00382E33">
            <w:rPr>
              <w:sz w:val="20"/>
            </w:rPr>
            <w:t>10</w:t>
          </w:r>
          <w:r w:rsidR="008B36D5">
            <w:rPr>
              <w:sz w:val="20"/>
            </w:rPr>
            <w:t>/</w:t>
          </w:r>
          <w:r w:rsidR="00382E33">
            <w:rPr>
              <w:sz w:val="20"/>
            </w:rPr>
            <w:t>2023</w:t>
          </w:r>
        </w:p>
      </w:tc>
    </w:tr>
  </w:tbl>
  <w:p w14:paraId="16DA98F8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B00D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46B4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F0FD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A1C5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38B0D6B"/>
    <w:multiLevelType w:val="hybridMultilevel"/>
    <w:tmpl w:val="E5A8FB7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B68F0"/>
    <w:multiLevelType w:val="hybridMultilevel"/>
    <w:tmpl w:val="28C42EE2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32DA7"/>
    <w:multiLevelType w:val="hybridMultilevel"/>
    <w:tmpl w:val="39282060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56E7A"/>
    <w:multiLevelType w:val="hybridMultilevel"/>
    <w:tmpl w:val="FA145EE0"/>
    <w:lvl w:ilvl="0" w:tplc="E7EAC002"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8316DB"/>
    <w:multiLevelType w:val="hybridMultilevel"/>
    <w:tmpl w:val="68DE63B4"/>
    <w:lvl w:ilvl="0" w:tplc="E7EAC002"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723A86"/>
    <w:multiLevelType w:val="hybridMultilevel"/>
    <w:tmpl w:val="C0D6659A"/>
    <w:lvl w:ilvl="0" w:tplc="E7EAC002">
      <w:numFmt w:val="bullet"/>
      <w:lvlText w:val="-"/>
      <w:lvlJc w:val="left"/>
      <w:pPr>
        <w:ind w:left="1146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8335F49"/>
    <w:multiLevelType w:val="hybridMultilevel"/>
    <w:tmpl w:val="8C6441CC"/>
    <w:lvl w:ilvl="0" w:tplc="E7EAC002">
      <w:numFmt w:val="bullet"/>
      <w:lvlText w:val="-"/>
      <w:lvlJc w:val="left"/>
      <w:pPr>
        <w:ind w:left="1146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8CF294E"/>
    <w:multiLevelType w:val="hybridMultilevel"/>
    <w:tmpl w:val="C59EF474"/>
    <w:lvl w:ilvl="0" w:tplc="E7EAC002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A3D"/>
    <w:multiLevelType w:val="multilevel"/>
    <w:tmpl w:val="39749D84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45A0583"/>
    <w:multiLevelType w:val="hybridMultilevel"/>
    <w:tmpl w:val="CA026998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220BF"/>
    <w:multiLevelType w:val="hybridMultilevel"/>
    <w:tmpl w:val="35E0267A"/>
    <w:lvl w:ilvl="0" w:tplc="C87E28A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F7C05"/>
    <w:multiLevelType w:val="multilevel"/>
    <w:tmpl w:val="44027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D4E4FE0"/>
    <w:multiLevelType w:val="hybridMultilevel"/>
    <w:tmpl w:val="12FE0330"/>
    <w:lvl w:ilvl="0" w:tplc="E7EAC002"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C73DBB"/>
    <w:multiLevelType w:val="hybridMultilevel"/>
    <w:tmpl w:val="C5643E3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F5F49"/>
    <w:multiLevelType w:val="hybridMultilevel"/>
    <w:tmpl w:val="3CA8423C"/>
    <w:lvl w:ilvl="0" w:tplc="F2E4C348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85852765">
    <w:abstractNumId w:val="0"/>
  </w:num>
  <w:num w:numId="2" w16cid:durableId="1207371754">
    <w:abstractNumId w:val="1"/>
  </w:num>
  <w:num w:numId="3" w16cid:durableId="1379473542">
    <w:abstractNumId w:val="2"/>
  </w:num>
  <w:num w:numId="4" w16cid:durableId="128476142">
    <w:abstractNumId w:val="3"/>
  </w:num>
  <w:num w:numId="5" w16cid:durableId="2089955058">
    <w:abstractNumId w:val="4"/>
  </w:num>
  <w:num w:numId="6" w16cid:durableId="604310046">
    <w:abstractNumId w:val="14"/>
  </w:num>
  <w:num w:numId="7" w16cid:durableId="1102844357">
    <w:abstractNumId w:val="21"/>
  </w:num>
  <w:num w:numId="8" w16cid:durableId="1862161815">
    <w:abstractNumId w:val="9"/>
  </w:num>
  <w:num w:numId="9" w16cid:durableId="1519344996">
    <w:abstractNumId w:val="9"/>
  </w:num>
  <w:num w:numId="10" w16cid:durableId="1400207333">
    <w:abstractNumId w:val="16"/>
  </w:num>
  <w:num w:numId="11" w16cid:durableId="4751473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7910977">
    <w:abstractNumId w:val="20"/>
  </w:num>
  <w:num w:numId="13" w16cid:durableId="1715428884">
    <w:abstractNumId w:val="19"/>
  </w:num>
  <w:num w:numId="14" w16cid:durableId="1158418839">
    <w:abstractNumId w:val="13"/>
  </w:num>
  <w:num w:numId="15" w16cid:durableId="1273824683">
    <w:abstractNumId w:val="10"/>
  </w:num>
  <w:num w:numId="16" w16cid:durableId="1984239721">
    <w:abstractNumId w:val="12"/>
  </w:num>
  <w:num w:numId="17" w16cid:durableId="272591973">
    <w:abstractNumId w:val="11"/>
  </w:num>
  <w:num w:numId="18" w16cid:durableId="1065493287">
    <w:abstractNumId w:val="17"/>
  </w:num>
  <w:num w:numId="19" w16cid:durableId="19105367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1312853">
    <w:abstractNumId w:val="18"/>
  </w:num>
  <w:num w:numId="21" w16cid:durableId="334649596">
    <w:abstractNumId w:val="8"/>
  </w:num>
  <w:num w:numId="22" w16cid:durableId="1303578025">
    <w:abstractNumId w:val="15"/>
  </w:num>
  <w:num w:numId="23" w16cid:durableId="115878950">
    <w:abstractNumId w:val="5"/>
  </w:num>
  <w:num w:numId="24" w16cid:durableId="58460960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75752697">
    <w:abstractNumId w:val="6"/>
  </w:num>
  <w:num w:numId="26" w16cid:durableId="8153164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NTINA PAOLILLO">
    <w15:presenceInfo w15:providerId="AD" w15:userId="S::v.paolillo5@studenti.unisa.it::273d7ee3-7662-434a-9b3e-2e8f838096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34A0"/>
    <w:rsid w:val="00010332"/>
    <w:rsid w:val="000113FA"/>
    <w:rsid w:val="000116C9"/>
    <w:rsid w:val="000235F4"/>
    <w:rsid w:val="00023604"/>
    <w:rsid w:val="00026D21"/>
    <w:rsid w:val="00033BEE"/>
    <w:rsid w:val="0003533F"/>
    <w:rsid w:val="00035700"/>
    <w:rsid w:val="0004072A"/>
    <w:rsid w:val="0004470A"/>
    <w:rsid w:val="00044DAF"/>
    <w:rsid w:val="00047D96"/>
    <w:rsid w:val="000524E6"/>
    <w:rsid w:val="00062B48"/>
    <w:rsid w:val="00064FC9"/>
    <w:rsid w:val="00074F8D"/>
    <w:rsid w:val="00077849"/>
    <w:rsid w:val="00082348"/>
    <w:rsid w:val="00083971"/>
    <w:rsid w:val="00087D14"/>
    <w:rsid w:val="00091017"/>
    <w:rsid w:val="00093D9B"/>
    <w:rsid w:val="00097AF5"/>
    <w:rsid w:val="000A0844"/>
    <w:rsid w:val="000A29A5"/>
    <w:rsid w:val="000A5632"/>
    <w:rsid w:val="000A7068"/>
    <w:rsid w:val="000B22CC"/>
    <w:rsid w:val="000B3294"/>
    <w:rsid w:val="000B3F8C"/>
    <w:rsid w:val="000B7CE5"/>
    <w:rsid w:val="000C3B9A"/>
    <w:rsid w:val="000D2382"/>
    <w:rsid w:val="000D2800"/>
    <w:rsid w:val="000D3CEE"/>
    <w:rsid w:val="000E0887"/>
    <w:rsid w:val="000E598C"/>
    <w:rsid w:val="000E6431"/>
    <w:rsid w:val="000E74F6"/>
    <w:rsid w:val="000F0749"/>
    <w:rsid w:val="000F0869"/>
    <w:rsid w:val="000F3689"/>
    <w:rsid w:val="00100CBD"/>
    <w:rsid w:val="00103EC5"/>
    <w:rsid w:val="00114A55"/>
    <w:rsid w:val="00124E8A"/>
    <w:rsid w:val="0015188A"/>
    <w:rsid w:val="0015247F"/>
    <w:rsid w:val="001576ED"/>
    <w:rsid w:val="001657ED"/>
    <w:rsid w:val="0017055F"/>
    <w:rsid w:val="001713EE"/>
    <w:rsid w:val="00173E60"/>
    <w:rsid w:val="001765AE"/>
    <w:rsid w:val="00177AAA"/>
    <w:rsid w:val="00177C5F"/>
    <w:rsid w:val="00182BB2"/>
    <w:rsid w:val="00183587"/>
    <w:rsid w:val="0018735A"/>
    <w:rsid w:val="00190E25"/>
    <w:rsid w:val="0019150C"/>
    <w:rsid w:val="001956A3"/>
    <w:rsid w:val="001A17E4"/>
    <w:rsid w:val="001A1E6B"/>
    <w:rsid w:val="001B08AB"/>
    <w:rsid w:val="001B09CF"/>
    <w:rsid w:val="001B500F"/>
    <w:rsid w:val="001B6CE4"/>
    <w:rsid w:val="001C1886"/>
    <w:rsid w:val="001C4F8D"/>
    <w:rsid w:val="001C6DB8"/>
    <w:rsid w:val="001D51BC"/>
    <w:rsid w:val="001D5288"/>
    <w:rsid w:val="001D53D8"/>
    <w:rsid w:val="001D6EC6"/>
    <w:rsid w:val="001E0F76"/>
    <w:rsid w:val="001E1322"/>
    <w:rsid w:val="001E19C4"/>
    <w:rsid w:val="001E7760"/>
    <w:rsid w:val="001F0EE8"/>
    <w:rsid w:val="001F7842"/>
    <w:rsid w:val="002062AE"/>
    <w:rsid w:val="002077D2"/>
    <w:rsid w:val="00207B76"/>
    <w:rsid w:val="00213284"/>
    <w:rsid w:val="00217DC1"/>
    <w:rsid w:val="00223A96"/>
    <w:rsid w:val="002273ED"/>
    <w:rsid w:val="00241BDC"/>
    <w:rsid w:val="00246B2C"/>
    <w:rsid w:val="00255606"/>
    <w:rsid w:val="002713D8"/>
    <w:rsid w:val="00277711"/>
    <w:rsid w:val="00280BC1"/>
    <w:rsid w:val="0028457F"/>
    <w:rsid w:val="00293601"/>
    <w:rsid w:val="002946D1"/>
    <w:rsid w:val="0029688E"/>
    <w:rsid w:val="0029698C"/>
    <w:rsid w:val="002974BE"/>
    <w:rsid w:val="002A2AE1"/>
    <w:rsid w:val="002A48EB"/>
    <w:rsid w:val="002A50DA"/>
    <w:rsid w:val="002A5C6B"/>
    <w:rsid w:val="002A77EA"/>
    <w:rsid w:val="002B689B"/>
    <w:rsid w:val="002C19A5"/>
    <w:rsid w:val="002C4BAB"/>
    <w:rsid w:val="002C4F41"/>
    <w:rsid w:val="002C621C"/>
    <w:rsid w:val="002D516A"/>
    <w:rsid w:val="002E479D"/>
    <w:rsid w:val="002F490B"/>
    <w:rsid w:val="003048A7"/>
    <w:rsid w:val="003051FB"/>
    <w:rsid w:val="00312595"/>
    <w:rsid w:val="003227DA"/>
    <w:rsid w:val="00335513"/>
    <w:rsid w:val="00335747"/>
    <w:rsid w:val="00337DC1"/>
    <w:rsid w:val="00343D4C"/>
    <w:rsid w:val="003450A8"/>
    <w:rsid w:val="00345C78"/>
    <w:rsid w:val="0035649E"/>
    <w:rsid w:val="0036030A"/>
    <w:rsid w:val="00360521"/>
    <w:rsid w:val="00373970"/>
    <w:rsid w:val="00377113"/>
    <w:rsid w:val="00382E33"/>
    <w:rsid w:val="0038648C"/>
    <w:rsid w:val="00391E7B"/>
    <w:rsid w:val="0039337D"/>
    <w:rsid w:val="003A229E"/>
    <w:rsid w:val="003A4425"/>
    <w:rsid w:val="003B22D2"/>
    <w:rsid w:val="003B3A49"/>
    <w:rsid w:val="003B5EC3"/>
    <w:rsid w:val="003D2268"/>
    <w:rsid w:val="003D3671"/>
    <w:rsid w:val="003E00FB"/>
    <w:rsid w:val="003E14E4"/>
    <w:rsid w:val="003E1960"/>
    <w:rsid w:val="003E3647"/>
    <w:rsid w:val="003E67E1"/>
    <w:rsid w:val="003E737A"/>
    <w:rsid w:val="003F2307"/>
    <w:rsid w:val="003F31B4"/>
    <w:rsid w:val="003F490A"/>
    <w:rsid w:val="003F5E0D"/>
    <w:rsid w:val="004205BE"/>
    <w:rsid w:val="00427E2D"/>
    <w:rsid w:val="00430044"/>
    <w:rsid w:val="0043165E"/>
    <w:rsid w:val="00432FFD"/>
    <w:rsid w:val="00434BEA"/>
    <w:rsid w:val="00454408"/>
    <w:rsid w:val="004646F8"/>
    <w:rsid w:val="00464F4B"/>
    <w:rsid w:val="00465B5B"/>
    <w:rsid w:val="00466B70"/>
    <w:rsid w:val="004730E2"/>
    <w:rsid w:val="00476F72"/>
    <w:rsid w:val="00482560"/>
    <w:rsid w:val="00483A73"/>
    <w:rsid w:val="00490D6C"/>
    <w:rsid w:val="004A31CB"/>
    <w:rsid w:val="004A4026"/>
    <w:rsid w:val="004B660B"/>
    <w:rsid w:val="004B66F0"/>
    <w:rsid w:val="004B7FE3"/>
    <w:rsid w:val="004C0E84"/>
    <w:rsid w:val="004C7DB1"/>
    <w:rsid w:val="004D1EA6"/>
    <w:rsid w:val="004E28A2"/>
    <w:rsid w:val="004E35B1"/>
    <w:rsid w:val="004F0D01"/>
    <w:rsid w:val="004F268A"/>
    <w:rsid w:val="004F568F"/>
    <w:rsid w:val="004F5BFF"/>
    <w:rsid w:val="004F6BC1"/>
    <w:rsid w:val="005032A6"/>
    <w:rsid w:val="0050654E"/>
    <w:rsid w:val="005076B2"/>
    <w:rsid w:val="005105DB"/>
    <w:rsid w:val="00512600"/>
    <w:rsid w:val="005154DC"/>
    <w:rsid w:val="005225D7"/>
    <w:rsid w:val="00526BD3"/>
    <w:rsid w:val="005311F5"/>
    <w:rsid w:val="00535274"/>
    <w:rsid w:val="00545609"/>
    <w:rsid w:val="0055261B"/>
    <w:rsid w:val="00552955"/>
    <w:rsid w:val="005558B7"/>
    <w:rsid w:val="005567D3"/>
    <w:rsid w:val="005619C6"/>
    <w:rsid w:val="00567330"/>
    <w:rsid w:val="00577CE5"/>
    <w:rsid w:val="00580356"/>
    <w:rsid w:val="0058077C"/>
    <w:rsid w:val="005A1016"/>
    <w:rsid w:val="005A1BA0"/>
    <w:rsid w:val="005A2F82"/>
    <w:rsid w:val="005A512A"/>
    <w:rsid w:val="005A6893"/>
    <w:rsid w:val="005A749D"/>
    <w:rsid w:val="005A7900"/>
    <w:rsid w:val="005B2799"/>
    <w:rsid w:val="005C2C9B"/>
    <w:rsid w:val="005D2BE5"/>
    <w:rsid w:val="005D5123"/>
    <w:rsid w:val="005E29FE"/>
    <w:rsid w:val="005F4FB1"/>
    <w:rsid w:val="005F59A1"/>
    <w:rsid w:val="0062195E"/>
    <w:rsid w:val="00622B55"/>
    <w:rsid w:val="006353D2"/>
    <w:rsid w:val="0063677D"/>
    <w:rsid w:val="0063687A"/>
    <w:rsid w:val="00636AC7"/>
    <w:rsid w:val="00637D22"/>
    <w:rsid w:val="00644C61"/>
    <w:rsid w:val="00645389"/>
    <w:rsid w:val="00647BC7"/>
    <w:rsid w:val="0065349B"/>
    <w:rsid w:val="00655965"/>
    <w:rsid w:val="00655E30"/>
    <w:rsid w:val="006619EB"/>
    <w:rsid w:val="0066246A"/>
    <w:rsid w:val="00667B97"/>
    <w:rsid w:val="0067017F"/>
    <w:rsid w:val="00674BA9"/>
    <w:rsid w:val="00680E34"/>
    <w:rsid w:val="006833E9"/>
    <w:rsid w:val="00683535"/>
    <w:rsid w:val="006905B6"/>
    <w:rsid w:val="006947FE"/>
    <w:rsid w:val="006959C0"/>
    <w:rsid w:val="00697963"/>
    <w:rsid w:val="006A0427"/>
    <w:rsid w:val="006B5A3F"/>
    <w:rsid w:val="006C5D88"/>
    <w:rsid w:val="006C625E"/>
    <w:rsid w:val="006E6BEF"/>
    <w:rsid w:val="006F3DF1"/>
    <w:rsid w:val="006F42BA"/>
    <w:rsid w:val="007012A0"/>
    <w:rsid w:val="007022AC"/>
    <w:rsid w:val="00707DCB"/>
    <w:rsid w:val="0071045C"/>
    <w:rsid w:val="00716D62"/>
    <w:rsid w:val="0072562B"/>
    <w:rsid w:val="00751E81"/>
    <w:rsid w:val="00762D19"/>
    <w:rsid w:val="00765074"/>
    <w:rsid w:val="00776837"/>
    <w:rsid w:val="00776B1E"/>
    <w:rsid w:val="00785769"/>
    <w:rsid w:val="007A3BAC"/>
    <w:rsid w:val="007A635B"/>
    <w:rsid w:val="007A7FD4"/>
    <w:rsid w:val="007B1072"/>
    <w:rsid w:val="007B11B3"/>
    <w:rsid w:val="007B1E41"/>
    <w:rsid w:val="007B6879"/>
    <w:rsid w:val="007B6DAE"/>
    <w:rsid w:val="007B7161"/>
    <w:rsid w:val="007C2262"/>
    <w:rsid w:val="007D07A1"/>
    <w:rsid w:val="007D40E0"/>
    <w:rsid w:val="007D4A74"/>
    <w:rsid w:val="007D593D"/>
    <w:rsid w:val="007D5F3E"/>
    <w:rsid w:val="007D62B2"/>
    <w:rsid w:val="007E2012"/>
    <w:rsid w:val="007E7682"/>
    <w:rsid w:val="007E7DE8"/>
    <w:rsid w:val="007F5C67"/>
    <w:rsid w:val="00802529"/>
    <w:rsid w:val="00814D8C"/>
    <w:rsid w:val="0081612A"/>
    <w:rsid w:val="00817DDF"/>
    <w:rsid w:val="00832B1F"/>
    <w:rsid w:val="00834994"/>
    <w:rsid w:val="0083784F"/>
    <w:rsid w:val="00852CD5"/>
    <w:rsid w:val="00853FAD"/>
    <w:rsid w:val="00856188"/>
    <w:rsid w:val="00862E61"/>
    <w:rsid w:val="0087251E"/>
    <w:rsid w:val="008778DD"/>
    <w:rsid w:val="00887C46"/>
    <w:rsid w:val="00892195"/>
    <w:rsid w:val="008A632C"/>
    <w:rsid w:val="008A63DB"/>
    <w:rsid w:val="008A7774"/>
    <w:rsid w:val="008B2768"/>
    <w:rsid w:val="008B36D5"/>
    <w:rsid w:val="008C2A4E"/>
    <w:rsid w:val="008C4D9C"/>
    <w:rsid w:val="008C5CA1"/>
    <w:rsid w:val="008C6309"/>
    <w:rsid w:val="008C7BEC"/>
    <w:rsid w:val="008D39AF"/>
    <w:rsid w:val="008E083E"/>
    <w:rsid w:val="008E2958"/>
    <w:rsid w:val="00911EB8"/>
    <w:rsid w:val="00913DD3"/>
    <w:rsid w:val="009154DF"/>
    <w:rsid w:val="009168B0"/>
    <w:rsid w:val="00932BC6"/>
    <w:rsid w:val="00933BCD"/>
    <w:rsid w:val="00934C84"/>
    <w:rsid w:val="009422B7"/>
    <w:rsid w:val="009436E8"/>
    <w:rsid w:val="00944C3E"/>
    <w:rsid w:val="00947D71"/>
    <w:rsid w:val="00951D78"/>
    <w:rsid w:val="00956118"/>
    <w:rsid w:val="009616A2"/>
    <w:rsid w:val="00964980"/>
    <w:rsid w:val="00971872"/>
    <w:rsid w:val="009742A3"/>
    <w:rsid w:val="009814A4"/>
    <w:rsid w:val="0099325A"/>
    <w:rsid w:val="009A7F08"/>
    <w:rsid w:val="009B26BC"/>
    <w:rsid w:val="009C1880"/>
    <w:rsid w:val="009C5970"/>
    <w:rsid w:val="009D48A7"/>
    <w:rsid w:val="009D70CF"/>
    <w:rsid w:val="009D78BA"/>
    <w:rsid w:val="009D78C0"/>
    <w:rsid w:val="009E0755"/>
    <w:rsid w:val="009E74FA"/>
    <w:rsid w:val="009F1682"/>
    <w:rsid w:val="009F677D"/>
    <w:rsid w:val="00A07150"/>
    <w:rsid w:val="00A11248"/>
    <w:rsid w:val="00A246DA"/>
    <w:rsid w:val="00A32143"/>
    <w:rsid w:val="00A33586"/>
    <w:rsid w:val="00A35C6D"/>
    <w:rsid w:val="00A362F1"/>
    <w:rsid w:val="00A37832"/>
    <w:rsid w:val="00A4298C"/>
    <w:rsid w:val="00A450E5"/>
    <w:rsid w:val="00A54BFE"/>
    <w:rsid w:val="00A662B5"/>
    <w:rsid w:val="00A74E47"/>
    <w:rsid w:val="00A772FD"/>
    <w:rsid w:val="00A835AF"/>
    <w:rsid w:val="00A90436"/>
    <w:rsid w:val="00A9203C"/>
    <w:rsid w:val="00AA20C6"/>
    <w:rsid w:val="00AA2D71"/>
    <w:rsid w:val="00AA36D9"/>
    <w:rsid w:val="00AA56CA"/>
    <w:rsid w:val="00AA6145"/>
    <w:rsid w:val="00AB08E3"/>
    <w:rsid w:val="00AB7B0D"/>
    <w:rsid w:val="00AC75E4"/>
    <w:rsid w:val="00AD4637"/>
    <w:rsid w:val="00AD5985"/>
    <w:rsid w:val="00AD732E"/>
    <w:rsid w:val="00AE3D2E"/>
    <w:rsid w:val="00AE60D3"/>
    <w:rsid w:val="00AF23D4"/>
    <w:rsid w:val="00AF4578"/>
    <w:rsid w:val="00B00195"/>
    <w:rsid w:val="00B01878"/>
    <w:rsid w:val="00B02C82"/>
    <w:rsid w:val="00B07C04"/>
    <w:rsid w:val="00B21EBB"/>
    <w:rsid w:val="00B273A1"/>
    <w:rsid w:val="00B369D3"/>
    <w:rsid w:val="00B4129E"/>
    <w:rsid w:val="00B5132D"/>
    <w:rsid w:val="00B51734"/>
    <w:rsid w:val="00B52064"/>
    <w:rsid w:val="00B52225"/>
    <w:rsid w:val="00B53B25"/>
    <w:rsid w:val="00B57AC3"/>
    <w:rsid w:val="00B60CBC"/>
    <w:rsid w:val="00B72CF1"/>
    <w:rsid w:val="00B72F42"/>
    <w:rsid w:val="00B77542"/>
    <w:rsid w:val="00B77CBE"/>
    <w:rsid w:val="00BB0161"/>
    <w:rsid w:val="00BB2ACD"/>
    <w:rsid w:val="00BC6922"/>
    <w:rsid w:val="00BC6A8A"/>
    <w:rsid w:val="00BD208B"/>
    <w:rsid w:val="00BD2CFF"/>
    <w:rsid w:val="00BD5455"/>
    <w:rsid w:val="00BD7E5B"/>
    <w:rsid w:val="00BE3CB9"/>
    <w:rsid w:val="00BE48D8"/>
    <w:rsid w:val="00BE4A99"/>
    <w:rsid w:val="00BE5242"/>
    <w:rsid w:val="00BF0749"/>
    <w:rsid w:val="00BF4ABE"/>
    <w:rsid w:val="00BF6EC8"/>
    <w:rsid w:val="00C123BE"/>
    <w:rsid w:val="00C12E14"/>
    <w:rsid w:val="00C13910"/>
    <w:rsid w:val="00C174AC"/>
    <w:rsid w:val="00C2063B"/>
    <w:rsid w:val="00C217B8"/>
    <w:rsid w:val="00C23A2F"/>
    <w:rsid w:val="00C274BB"/>
    <w:rsid w:val="00C36CF4"/>
    <w:rsid w:val="00C45FC4"/>
    <w:rsid w:val="00C466F8"/>
    <w:rsid w:val="00C52673"/>
    <w:rsid w:val="00C637AA"/>
    <w:rsid w:val="00C76EC3"/>
    <w:rsid w:val="00C84502"/>
    <w:rsid w:val="00C84CD4"/>
    <w:rsid w:val="00C85EF3"/>
    <w:rsid w:val="00C9262E"/>
    <w:rsid w:val="00C961AA"/>
    <w:rsid w:val="00C97210"/>
    <w:rsid w:val="00C97675"/>
    <w:rsid w:val="00CA3CAF"/>
    <w:rsid w:val="00CA5095"/>
    <w:rsid w:val="00CA73AB"/>
    <w:rsid w:val="00CB0252"/>
    <w:rsid w:val="00CC356D"/>
    <w:rsid w:val="00CC47CB"/>
    <w:rsid w:val="00CD679C"/>
    <w:rsid w:val="00CE0210"/>
    <w:rsid w:val="00CE4EC0"/>
    <w:rsid w:val="00CF17DF"/>
    <w:rsid w:val="00CF7993"/>
    <w:rsid w:val="00D10459"/>
    <w:rsid w:val="00D12E89"/>
    <w:rsid w:val="00D1464E"/>
    <w:rsid w:val="00D15F88"/>
    <w:rsid w:val="00D20CA7"/>
    <w:rsid w:val="00D218D2"/>
    <w:rsid w:val="00D35611"/>
    <w:rsid w:val="00D42D5A"/>
    <w:rsid w:val="00D53482"/>
    <w:rsid w:val="00D561E1"/>
    <w:rsid w:val="00D56B64"/>
    <w:rsid w:val="00D5725E"/>
    <w:rsid w:val="00D603D6"/>
    <w:rsid w:val="00D7297E"/>
    <w:rsid w:val="00D75575"/>
    <w:rsid w:val="00D86760"/>
    <w:rsid w:val="00D91702"/>
    <w:rsid w:val="00D92EC6"/>
    <w:rsid w:val="00DA14F6"/>
    <w:rsid w:val="00DA4F90"/>
    <w:rsid w:val="00DB074E"/>
    <w:rsid w:val="00DB67AB"/>
    <w:rsid w:val="00DD4FC1"/>
    <w:rsid w:val="00E101A1"/>
    <w:rsid w:val="00E15156"/>
    <w:rsid w:val="00E155C9"/>
    <w:rsid w:val="00E17141"/>
    <w:rsid w:val="00E22B39"/>
    <w:rsid w:val="00E4332D"/>
    <w:rsid w:val="00E53337"/>
    <w:rsid w:val="00E53888"/>
    <w:rsid w:val="00E54454"/>
    <w:rsid w:val="00E7109A"/>
    <w:rsid w:val="00E74786"/>
    <w:rsid w:val="00E747CC"/>
    <w:rsid w:val="00E80273"/>
    <w:rsid w:val="00E81347"/>
    <w:rsid w:val="00E820F7"/>
    <w:rsid w:val="00E821F3"/>
    <w:rsid w:val="00E91863"/>
    <w:rsid w:val="00E9235E"/>
    <w:rsid w:val="00E9684F"/>
    <w:rsid w:val="00EA2CE2"/>
    <w:rsid w:val="00EA4091"/>
    <w:rsid w:val="00EA4163"/>
    <w:rsid w:val="00EA4EFF"/>
    <w:rsid w:val="00EB1AF9"/>
    <w:rsid w:val="00EB1C02"/>
    <w:rsid w:val="00EB3172"/>
    <w:rsid w:val="00EC4A1F"/>
    <w:rsid w:val="00EC6132"/>
    <w:rsid w:val="00ED1B3B"/>
    <w:rsid w:val="00ED5096"/>
    <w:rsid w:val="00ED7179"/>
    <w:rsid w:val="00EE43A0"/>
    <w:rsid w:val="00EF42B7"/>
    <w:rsid w:val="00EF544F"/>
    <w:rsid w:val="00F057B6"/>
    <w:rsid w:val="00F07524"/>
    <w:rsid w:val="00F10ACD"/>
    <w:rsid w:val="00F1309E"/>
    <w:rsid w:val="00F23A25"/>
    <w:rsid w:val="00F30016"/>
    <w:rsid w:val="00F34EF3"/>
    <w:rsid w:val="00F368F2"/>
    <w:rsid w:val="00F44831"/>
    <w:rsid w:val="00F45212"/>
    <w:rsid w:val="00F56AC0"/>
    <w:rsid w:val="00F570EE"/>
    <w:rsid w:val="00F606BE"/>
    <w:rsid w:val="00F609D8"/>
    <w:rsid w:val="00F60FD5"/>
    <w:rsid w:val="00F62EEB"/>
    <w:rsid w:val="00F66C4B"/>
    <w:rsid w:val="00F673B5"/>
    <w:rsid w:val="00F70DBC"/>
    <w:rsid w:val="00F77088"/>
    <w:rsid w:val="00F80402"/>
    <w:rsid w:val="00F87AE1"/>
    <w:rsid w:val="00F929B7"/>
    <w:rsid w:val="00F950C9"/>
    <w:rsid w:val="00F9580F"/>
    <w:rsid w:val="00F9596E"/>
    <w:rsid w:val="00F95E96"/>
    <w:rsid w:val="00FA17C0"/>
    <w:rsid w:val="00FA2DF3"/>
    <w:rsid w:val="00FA5460"/>
    <w:rsid w:val="00FA739E"/>
    <w:rsid w:val="00FB339D"/>
    <w:rsid w:val="00FB48C4"/>
    <w:rsid w:val="00FC5513"/>
    <w:rsid w:val="00FC5576"/>
    <w:rsid w:val="00FD0DB5"/>
    <w:rsid w:val="00FD51C9"/>
    <w:rsid w:val="00FE4DC4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0098CD"/>
  <w14:defaultImageDpi w14:val="300"/>
  <w15:chartTrackingRefBased/>
  <w15:docId w15:val="{CF802458-320D-4D23-8F76-E5558DA9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08AB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3FA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1Carattere">
    <w:name w:val="Titolo 1 Carattere"/>
    <w:link w:val="Titolo1"/>
    <w:uiPriority w:val="9"/>
    <w:rsid w:val="00853FA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FAD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</w:rPr>
  </w:style>
  <w:style w:type="character" w:styleId="Collegamentoipertestuale">
    <w:name w:val="Hyperlink"/>
    <w:uiPriority w:val="99"/>
    <w:unhideWhenUsed/>
    <w:rsid w:val="00853FAD"/>
    <w:rPr>
      <w:color w:val="0563C1"/>
      <w:u w:val="single"/>
    </w:rPr>
  </w:style>
  <w:style w:type="paragraph" w:styleId="Paragrafoelenco">
    <w:name w:val="List Paragraph"/>
    <w:basedOn w:val="Normale"/>
    <w:uiPriority w:val="72"/>
    <w:qFormat/>
    <w:rsid w:val="00913DD3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13DD3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01033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1033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10332"/>
    <w:rPr>
      <w:rFonts w:eastAsia="Lucida Sans Unicode"/>
      <w:kern w:val="1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1033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10332"/>
    <w:rPr>
      <w:rFonts w:eastAsia="Lucida Sans Unicode"/>
      <w:b/>
      <w:bCs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6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020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030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411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8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850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879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95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05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690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666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microsoft.com/office/2011/relationships/commentsExtended" Target="commentsExtended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yperlink" Target="mailto:gestore.capsule2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omments" Target="comments.xml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mailto:mario.rossi@gmail.com" TargetMode="External"/><Relationship Id="rId28" Type="http://schemas.openxmlformats.org/officeDocument/2006/relationships/hyperlink" Target="mailto:gestore.capsule2@gmail.com" TargetMode="Externa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mailto:mario.rossi@gmail.com" TargetMode="External"/><Relationship Id="rId27" Type="http://schemas.microsoft.com/office/2018/08/relationships/commentsExtensible" Target="commentsExtensible.xml"/><Relationship Id="rId30" Type="http://schemas.openxmlformats.org/officeDocument/2006/relationships/hyperlink" Target="mailto:gestore.capsule1@gmail.com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92882E8908E4A901FE9C31570D6B9" ma:contentTypeVersion="7" ma:contentTypeDescription="Creare un nuovo documento." ma:contentTypeScope="" ma:versionID="74a56d450ff087e645e0594bd75f688a">
  <xsd:schema xmlns:xsd="http://www.w3.org/2001/XMLSchema" xmlns:xs="http://www.w3.org/2001/XMLSchema" xmlns:p="http://schemas.microsoft.com/office/2006/metadata/properties" xmlns:ns3="5c58566a-13fc-43ed-a6e6-c82e40767f2f" xmlns:ns4="e0abb81f-f5b2-495e-a349-883cf64f59f8" targetNamespace="http://schemas.microsoft.com/office/2006/metadata/properties" ma:root="true" ma:fieldsID="2d5b0dd54c4a9d53bf1677e51f75d36d" ns3:_="" ns4:_="">
    <xsd:import namespace="5c58566a-13fc-43ed-a6e6-c82e40767f2f"/>
    <xsd:import namespace="e0abb81f-f5b2-495e-a349-883cf64f5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8566a-13fc-43ed-a6e6-c82e40767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b81f-f5b2-495e-a349-883cf64f5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58566a-13fc-43ed-a6e6-c82e40767f2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709488-6494-420A-8E07-72C08175C5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1BFDA7-0D51-4609-B5D2-43F3D2E33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8566a-13fc-43ed-a6e6-c82e40767f2f"/>
    <ds:schemaRef ds:uri="e0abb81f-f5b2-495e-a349-883cf64f5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9243D-84EC-45E9-A3DB-DD8B8A99B686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5c58566a-13fc-43ed-a6e6-c82e40767f2f"/>
    <ds:schemaRef ds:uri="e0abb81f-f5b2-495e-a349-883cf64f59f8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F6EE64F-CC9A-4208-AAA6-A7EDA40F11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AMANDEEP SINGH</cp:lastModifiedBy>
  <cp:revision>2</cp:revision>
  <cp:lastPrinted>1899-12-31T23:00:00Z</cp:lastPrinted>
  <dcterms:created xsi:type="dcterms:W3CDTF">2023-10-17T11:42:00Z</dcterms:created>
  <dcterms:modified xsi:type="dcterms:W3CDTF">2023-10-17T11:42:00Z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0x010100B6892882E8908E4A901FE9C31570D6B9</vt:lpwstr>
  </property>
</Properties>
</file>